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7073E" w14:textId="77777777" w:rsidR="00CC633A" w:rsidRPr="00FE0633" w:rsidRDefault="0010518D" w:rsidP="0010518D">
      <w:pPr>
        <w:rPr>
          <w:rFonts w:ascii="Times" w:eastAsia="Century Gothic" w:hAnsi="Times" w:cs="Century Gothic"/>
          <w:b/>
          <w:color w:val="000000" w:themeColor="text1"/>
          <w:sz w:val="40"/>
          <w:szCs w:val="40"/>
        </w:rPr>
      </w:pPr>
      <w:proofErr w:type="spellStart"/>
      <w:r w:rsidRPr="00FE0633">
        <w:rPr>
          <w:rFonts w:ascii="Times" w:eastAsia="Century Gothic" w:hAnsi="Times" w:cs="Century Gothic"/>
          <w:b/>
          <w:color w:val="000000" w:themeColor="text1"/>
          <w:sz w:val="40"/>
          <w:szCs w:val="40"/>
        </w:rPr>
        <w:t>Yizhe</w:t>
      </w:r>
      <w:proofErr w:type="spellEnd"/>
      <w:r w:rsidRPr="00FE0633">
        <w:rPr>
          <w:rFonts w:ascii="Times" w:eastAsia="Century Gothic" w:hAnsi="Times" w:cs="Century Gothic"/>
          <w:b/>
          <w:color w:val="000000" w:themeColor="text1"/>
          <w:sz w:val="40"/>
          <w:szCs w:val="40"/>
        </w:rPr>
        <w:t xml:space="preserve"> Zhang</w:t>
      </w:r>
    </w:p>
    <w:p w14:paraId="2C8D9AD5" w14:textId="77777777" w:rsidR="00CC633A" w:rsidRPr="00FE0633" w:rsidRDefault="00CC633A" w:rsidP="0010518D">
      <w:pPr>
        <w:rPr>
          <w:rFonts w:ascii="Times" w:eastAsia="Century Gothic" w:hAnsi="Times" w:cs="Century Gothic"/>
          <w:color w:val="CC241C"/>
          <w:sz w:val="16"/>
          <w:szCs w:val="16"/>
        </w:rPr>
      </w:pPr>
    </w:p>
    <w:p w14:paraId="4F79B7E4" w14:textId="77777777" w:rsidR="009A3C86" w:rsidRPr="00FE0633" w:rsidRDefault="009A3C86" w:rsidP="0010518D">
      <w:pPr>
        <w:rPr>
          <w:rFonts w:ascii="Times" w:eastAsia="Century Gothic" w:hAnsi="Times" w:cs="Century Gothic"/>
          <w:sz w:val="20"/>
          <w:szCs w:val="20"/>
        </w:rPr>
      </w:pPr>
      <w:proofErr w:type="spellStart"/>
      <w:r w:rsidRPr="00FE0633">
        <w:rPr>
          <w:rFonts w:ascii="Times" w:eastAsia="Century Gothic" w:hAnsi="Times" w:cs="Century Gothic"/>
          <w:sz w:val="20"/>
          <w:szCs w:val="20"/>
        </w:rPr>
        <w:t>One</w:t>
      </w:r>
      <w:proofErr w:type="spellEnd"/>
      <w:r w:rsidRPr="00FE0633">
        <w:rPr>
          <w:rFonts w:ascii="Times" w:eastAsia="Century Gothic" w:hAnsi="Times" w:cs="Century Gothic"/>
          <w:sz w:val="20"/>
          <w:szCs w:val="20"/>
        </w:rPr>
        <w:t xml:space="preserve"> Microsoft Way</w:t>
      </w:r>
      <w:r w:rsidR="00DE7C83" w:rsidRPr="00FE0633">
        <w:rPr>
          <w:rFonts w:ascii="Times" w:eastAsia="Century Gothic" w:hAnsi="Times" w:cs="Century Gothic"/>
          <w:sz w:val="20"/>
          <w:szCs w:val="20"/>
        </w:rPr>
        <w:t>,</w:t>
      </w:r>
      <w:r w:rsidRPr="00FE0633">
        <w:rPr>
          <w:rFonts w:ascii="Times" w:eastAsia="Century Gothic" w:hAnsi="Times" w:cs="Century Gothic"/>
          <w:sz w:val="20"/>
          <w:szCs w:val="20"/>
        </w:rPr>
        <w:t xml:space="preserve"> Redmond, </w:t>
      </w:r>
      <w:r w:rsidR="00DB6C2E" w:rsidRPr="00FE0633">
        <w:rPr>
          <w:rFonts w:ascii="Times" w:eastAsia="Century Gothic" w:hAnsi="Times" w:cs="Century Gothic"/>
          <w:sz w:val="20"/>
          <w:szCs w:val="20"/>
        </w:rPr>
        <w:t xml:space="preserve">WA, </w:t>
      </w:r>
      <w:r w:rsidRPr="00FE0633">
        <w:rPr>
          <w:rFonts w:ascii="Times" w:eastAsia="Century Gothic" w:hAnsi="Times" w:cs="Century Gothic"/>
          <w:sz w:val="20"/>
          <w:szCs w:val="20"/>
        </w:rPr>
        <w:t>98052</w:t>
      </w:r>
    </w:p>
    <w:p w14:paraId="0B908FDB" w14:textId="7DD9F267" w:rsidR="00CC633A" w:rsidRDefault="00DE7C83" w:rsidP="0010518D">
      <w:pPr>
        <w:rPr>
          <w:rFonts w:ascii="Times" w:eastAsia="Century Gothic" w:hAnsi="Times" w:cs="Century Gothic"/>
          <w:b/>
          <w:sz w:val="20"/>
          <w:szCs w:val="20"/>
        </w:rPr>
      </w:pPr>
      <w:proofErr w:type="spellStart"/>
      <w:r w:rsidRPr="00FE0633">
        <w:rPr>
          <w:rFonts w:ascii="Times" w:eastAsia="Century Gothic" w:hAnsi="Times" w:cs="Century Gothic"/>
          <w:sz w:val="20"/>
          <w:szCs w:val="20"/>
        </w:rPr>
        <w:t>Email</w:t>
      </w:r>
      <w:proofErr w:type="spellEnd"/>
      <w:r w:rsidR="009A3C86" w:rsidRPr="00FE0633">
        <w:rPr>
          <w:rFonts w:ascii="Times" w:eastAsia="Century Gothic" w:hAnsi="Times" w:cs="Century Gothic"/>
          <w:sz w:val="20"/>
          <w:szCs w:val="20"/>
        </w:rPr>
        <w:t xml:space="preserve">: </w:t>
      </w:r>
      <w:hyperlink r:id="rId8" w:history="1">
        <w:r w:rsidR="00E86B5A" w:rsidRPr="00E86B5A">
          <w:rPr>
            <w:rStyle w:val="Hyperlink"/>
            <w:rFonts w:ascii="Times" w:eastAsia="Century Gothic" w:hAnsi="Times" w:cs="Century Gothic"/>
            <w:sz w:val="20"/>
            <w:szCs w:val="20"/>
          </w:rPr>
          <w:t>jeremy071242044@gmail</w:t>
        </w:r>
        <w:r w:rsidR="00F97F88" w:rsidRPr="00E86B5A">
          <w:rPr>
            <w:rStyle w:val="Hyperlink"/>
            <w:rFonts w:ascii="Times" w:eastAsia="Century Gothic" w:hAnsi="Times" w:cs="Century Gothic"/>
            <w:sz w:val="20"/>
            <w:szCs w:val="20"/>
          </w:rPr>
          <w:t>.com</w:t>
        </w:r>
        <w:r w:rsidR="00FE0633" w:rsidRPr="00E86B5A">
          <w:rPr>
            <w:rStyle w:val="Hyperlink"/>
            <w:rFonts w:ascii="Times" w:eastAsia="Century Gothic" w:hAnsi="Times" w:cs="Century Gothic"/>
            <w:sz w:val="20"/>
            <w:szCs w:val="20"/>
          </w:rPr>
          <w:t xml:space="preserve"> </w:t>
        </w:r>
      </w:hyperlink>
      <w:r w:rsidRPr="00FE0633">
        <w:rPr>
          <w:rFonts w:ascii="Times" w:eastAsia="Century Gothic" w:hAnsi="Times" w:cs="Century Gothic"/>
          <w:b/>
          <w:sz w:val="20"/>
          <w:szCs w:val="20"/>
        </w:rPr>
        <w:t xml:space="preserve"> </w:t>
      </w:r>
      <w:proofErr w:type="gramStart"/>
      <w:r w:rsidRPr="00FE0633">
        <w:rPr>
          <w:rFonts w:ascii="Times" w:eastAsia="Century Gothic" w:hAnsi="Times" w:cs="Century Gothic"/>
          <w:b/>
          <w:sz w:val="20"/>
          <w:szCs w:val="20"/>
        </w:rPr>
        <w:t xml:space="preserve">| </w:t>
      </w:r>
      <w:r w:rsidR="00FE0633">
        <w:rPr>
          <w:rFonts w:ascii="Times" w:eastAsia="Century Gothic" w:hAnsi="Times" w:cs="Century Gothic"/>
          <w:b/>
          <w:sz w:val="20"/>
          <w:szCs w:val="20"/>
        </w:rPr>
        <w:t xml:space="preserve"> </w:t>
      </w:r>
      <w:proofErr w:type="spellStart"/>
      <w:r w:rsidRPr="00FE0633">
        <w:rPr>
          <w:rFonts w:ascii="Times" w:eastAsia="Century Gothic" w:hAnsi="Times" w:cs="Century Gothic"/>
          <w:sz w:val="20"/>
          <w:szCs w:val="20"/>
        </w:rPr>
        <w:t>Telephone</w:t>
      </w:r>
      <w:proofErr w:type="spellEnd"/>
      <w:proofErr w:type="gramEnd"/>
      <w:r w:rsidRPr="00FE0633">
        <w:rPr>
          <w:rFonts w:ascii="Times" w:eastAsia="Century Gothic" w:hAnsi="Times" w:cs="Century Gothic"/>
          <w:sz w:val="20"/>
          <w:szCs w:val="20"/>
        </w:rPr>
        <w:t>: +</w:t>
      </w:r>
      <w:r w:rsidR="009A3C86" w:rsidRPr="00FE0633">
        <w:rPr>
          <w:rFonts w:ascii="Times" w:eastAsia="Century Gothic" w:hAnsi="Times" w:cs="Century Gothic"/>
          <w:sz w:val="20"/>
          <w:szCs w:val="20"/>
        </w:rPr>
        <w:t>1 919 536-8858</w:t>
      </w:r>
      <w:r w:rsidRPr="00FE0633">
        <w:rPr>
          <w:rFonts w:ascii="Times" w:eastAsia="Century Gothic" w:hAnsi="Times" w:cs="Century Gothic"/>
          <w:b/>
          <w:sz w:val="20"/>
          <w:szCs w:val="20"/>
        </w:rPr>
        <w:t xml:space="preserve"> </w:t>
      </w:r>
    </w:p>
    <w:p w14:paraId="43EB78DC" w14:textId="389A1B4B" w:rsidR="00CC633A" w:rsidRDefault="001A1BB7" w:rsidP="001A1BB7">
      <w:pPr>
        <w:rPr>
          <w:rStyle w:val="Hyperlink"/>
          <w:rFonts w:ascii="Times" w:eastAsia="Century Gothic" w:hAnsi="Times" w:cs="Century Gothic"/>
          <w:sz w:val="20"/>
          <w:szCs w:val="20"/>
        </w:rPr>
      </w:pPr>
      <w:r>
        <w:rPr>
          <w:rFonts w:ascii="Times" w:eastAsia="Century Gothic" w:hAnsi="Times" w:cs="Century Gothic"/>
          <w:sz w:val="20"/>
          <w:szCs w:val="20"/>
        </w:rPr>
        <w:t xml:space="preserve">Website: </w:t>
      </w:r>
      <w:hyperlink r:id="rId9" w:history="1">
        <w:r w:rsidRPr="001A1BB7">
          <w:rPr>
            <w:rStyle w:val="Hyperlink"/>
            <w:rFonts w:ascii="Times" w:eastAsia="Century Gothic" w:hAnsi="Times" w:cs="Century Gothic"/>
            <w:sz w:val="20"/>
            <w:szCs w:val="20"/>
          </w:rPr>
          <w:t>http://yizhezhang.net</w:t>
        </w:r>
      </w:hyperlink>
    </w:p>
    <w:p w14:paraId="0B15EC88" w14:textId="631FE08A" w:rsidR="0021142C" w:rsidRDefault="0021142C" w:rsidP="001A1BB7">
      <w:pPr>
        <w:rPr>
          <w:rStyle w:val="Hyperlink"/>
          <w:rFonts w:ascii="Times" w:eastAsia="Century Gothic" w:hAnsi="Times" w:cs="Century Gothic"/>
          <w:sz w:val="20"/>
          <w:szCs w:val="20"/>
        </w:rPr>
      </w:pPr>
    </w:p>
    <w:p w14:paraId="7120DB77" w14:textId="0D4F50B8" w:rsidR="0021142C" w:rsidRPr="00FE0633" w:rsidRDefault="0021142C" w:rsidP="0021142C">
      <w:pPr>
        <w:spacing w:after="120"/>
        <w:rPr>
          <w:rFonts w:ascii="Times" w:eastAsia="Century Gothic" w:hAnsi="Times" w:cs="Century Gothic"/>
          <w:b/>
          <w:sz w:val="24"/>
          <w:szCs w:val="20"/>
        </w:rPr>
      </w:pPr>
      <w:r>
        <w:rPr>
          <w:rFonts w:ascii="Times" w:eastAsia="Century Gothic" w:hAnsi="Times" w:cs="Century Gothic"/>
          <w:b/>
          <w:sz w:val="24"/>
          <w:szCs w:val="20"/>
        </w:rPr>
        <w:t>Research Interest</w:t>
      </w:r>
    </w:p>
    <w:p w14:paraId="048F44BC" w14:textId="30F75FD6" w:rsidR="0021142C" w:rsidRDefault="0021142C" w:rsidP="001A1BB7">
      <w:pPr>
        <w:rPr>
          <w:rFonts w:ascii="Times" w:eastAsia="Century Gothic" w:hAnsi="Times" w:cs="Century Gothic"/>
          <w:sz w:val="20"/>
          <w:szCs w:val="20"/>
        </w:rPr>
      </w:pPr>
      <w:proofErr w:type="spellStart"/>
      <w:r>
        <w:rPr>
          <w:rFonts w:ascii="Times" w:eastAsia="Century Gothic" w:hAnsi="Times" w:cs="Century Gothic"/>
          <w:sz w:val="20"/>
          <w:szCs w:val="20"/>
        </w:rPr>
        <w:t>My</w:t>
      </w:r>
      <w:proofErr w:type="spellEnd"/>
      <w:r>
        <w:rPr>
          <w:rFonts w:ascii="Times" w:eastAsia="Century Gothic" w:hAnsi="Times" w:cs="Century Gothic"/>
          <w:sz w:val="20"/>
          <w:szCs w:val="20"/>
        </w:rPr>
        <w:t xml:space="preserve"> </w:t>
      </w:r>
      <w:proofErr w:type="spellStart"/>
      <w:r>
        <w:rPr>
          <w:rFonts w:ascii="Times" w:eastAsia="Century Gothic" w:hAnsi="Times" w:cs="Century Gothic"/>
          <w:sz w:val="20"/>
          <w:szCs w:val="20"/>
        </w:rPr>
        <w:t>recent</w:t>
      </w:r>
      <w:proofErr w:type="spellEnd"/>
      <w:r>
        <w:rPr>
          <w:rFonts w:ascii="Times" w:eastAsia="Century Gothic" w:hAnsi="Times" w:cs="Century Gothic"/>
          <w:sz w:val="20"/>
          <w:szCs w:val="20"/>
        </w:rPr>
        <w:t xml:space="preserve"> </w:t>
      </w:r>
      <w:proofErr w:type="spellStart"/>
      <w:r>
        <w:rPr>
          <w:rFonts w:ascii="Times" w:eastAsia="Century Gothic" w:hAnsi="Times" w:cs="Century Gothic"/>
          <w:sz w:val="20"/>
          <w:szCs w:val="20"/>
        </w:rPr>
        <w:t>research</w:t>
      </w:r>
      <w:proofErr w:type="spellEnd"/>
      <w:r>
        <w:rPr>
          <w:rFonts w:ascii="Times" w:eastAsia="Century Gothic" w:hAnsi="Times" w:cs="Century Gothic"/>
          <w:sz w:val="20"/>
          <w:szCs w:val="20"/>
        </w:rPr>
        <w:t xml:space="preserve"> </w:t>
      </w:r>
      <w:proofErr w:type="spellStart"/>
      <w:r>
        <w:rPr>
          <w:rFonts w:ascii="Times" w:eastAsia="Century Gothic" w:hAnsi="Times" w:cs="Century Gothic"/>
          <w:sz w:val="20"/>
          <w:szCs w:val="20"/>
        </w:rPr>
        <w:t>focuses</w:t>
      </w:r>
      <w:proofErr w:type="spellEnd"/>
      <w:r>
        <w:rPr>
          <w:rFonts w:ascii="Times" w:eastAsia="Century Gothic" w:hAnsi="Times" w:cs="Century Gothic"/>
          <w:sz w:val="20"/>
          <w:szCs w:val="20"/>
        </w:rPr>
        <w:t xml:space="preserve"> on</w:t>
      </w:r>
      <w:r w:rsidR="009C7648">
        <w:rPr>
          <w:rFonts w:ascii="Times" w:eastAsia="Century Gothic" w:hAnsi="Times" w:cs="Century Gothic"/>
          <w:sz w:val="20"/>
          <w:szCs w:val="20"/>
        </w:rPr>
        <w:t xml:space="preserve"> </w:t>
      </w:r>
      <w:proofErr w:type="spellStart"/>
      <w:r w:rsidR="009C7648">
        <w:rPr>
          <w:rFonts w:ascii="Times" w:eastAsia="Century Gothic" w:hAnsi="Times" w:cs="Century Gothic"/>
          <w:sz w:val="20"/>
          <w:szCs w:val="20"/>
        </w:rPr>
        <w:t>several</w:t>
      </w:r>
      <w:proofErr w:type="spellEnd"/>
      <w:r w:rsidR="009C7648">
        <w:rPr>
          <w:rFonts w:ascii="Times" w:eastAsia="Century Gothic" w:hAnsi="Times" w:cs="Century Gothic"/>
          <w:sz w:val="20"/>
          <w:szCs w:val="20"/>
        </w:rPr>
        <w:t xml:space="preserve"> </w:t>
      </w:r>
      <w:proofErr w:type="spellStart"/>
      <w:r w:rsidR="009C7648">
        <w:rPr>
          <w:rFonts w:ascii="Times" w:eastAsia="Century Gothic" w:hAnsi="Times" w:cs="Century Gothic"/>
          <w:sz w:val="20"/>
          <w:szCs w:val="20"/>
        </w:rPr>
        <w:t>topics</w:t>
      </w:r>
      <w:proofErr w:type="spellEnd"/>
      <w:r w:rsidR="009C7648">
        <w:rPr>
          <w:rFonts w:ascii="Times" w:eastAsia="Century Gothic" w:hAnsi="Times" w:cs="Century Gothic"/>
          <w:sz w:val="20"/>
          <w:szCs w:val="20"/>
        </w:rPr>
        <w:t xml:space="preserve"> </w:t>
      </w:r>
      <w:proofErr w:type="spellStart"/>
      <w:r w:rsidR="009C7648">
        <w:rPr>
          <w:rFonts w:ascii="Times" w:eastAsia="Century Gothic" w:hAnsi="Times" w:cs="Century Gothic"/>
          <w:sz w:val="20"/>
          <w:szCs w:val="20"/>
        </w:rPr>
        <w:t>that</w:t>
      </w:r>
      <w:proofErr w:type="spellEnd"/>
      <w:r w:rsidR="009C7648">
        <w:rPr>
          <w:rFonts w:ascii="Times" w:eastAsia="Century Gothic" w:hAnsi="Times" w:cs="Century Gothic"/>
          <w:sz w:val="20"/>
          <w:szCs w:val="20"/>
        </w:rPr>
        <w:t xml:space="preserve"> </w:t>
      </w:r>
      <w:proofErr w:type="spellStart"/>
      <w:r w:rsidR="009C7648">
        <w:rPr>
          <w:rFonts w:ascii="Times" w:eastAsia="Century Gothic" w:hAnsi="Times" w:cs="Century Gothic"/>
          <w:sz w:val="20"/>
          <w:szCs w:val="20"/>
        </w:rPr>
        <w:t>are</w:t>
      </w:r>
      <w:proofErr w:type="spellEnd"/>
      <w:r w:rsidR="009C7648">
        <w:rPr>
          <w:rFonts w:ascii="Times" w:eastAsia="Century Gothic" w:hAnsi="Times" w:cs="Century Gothic"/>
          <w:sz w:val="20"/>
          <w:szCs w:val="20"/>
        </w:rPr>
        <w:t xml:space="preserve"> </w:t>
      </w:r>
      <w:proofErr w:type="spellStart"/>
      <w:r w:rsidR="009C7648">
        <w:rPr>
          <w:rFonts w:ascii="Times" w:eastAsia="Century Gothic" w:hAnsi="Times" w:cs="Century Gothic"/>
          <w:sz w:val="20"/>
          <w:szCs w:val="20"/>
        </w:rPr>
        <w:t>highly</w:t>
      </w:r>
      <w:proofErr w:type="spellEnd"/>
      <w:r w:rsidR="009C7648">
        <w:rPr>
          <w:rFonts w:ascii="Times" w:eastAsia="Century Gothic" w:hAnsi="Times" w:cs="Century Gothic"/>
          <w:sz w:val="20"/>
          <w:szCs w:val="20"/>
        </w:rPr>
        <w:t xml:space="preserve"> </w:t>
      </w:r>
      <w:proofErr w:type="spellStart"/>
      <w:r w:rsidR="009C7648">
        <w:rPr>
          <w:rFonts w:ascii="Times" w:eastAsia="Century Gothic" w:hAnsi="Times" w:cs="Century Gothic"/>
          <w:sz w:val="20"/>
          <w:szCs w:val="20"/>
        </w:rPr>
        <w:t>related</w:t>
      </w:r>
      <w:proofErr w:type="spellEnd"/>
      <w:r w:rsidR="009C7648">
        <w:rPr>
          <w:rFonts w:ascii="Times" w:eastAsia="Century Gothic" w:hAnsi="Times" w:cs="Century Gothic"/>
          <w:sz w:val="20"/>
          <w:szCs w:val="20"/>
        </w:rPr>
        <w:t xml:space="preserve"> </w:t>
      </w:r>
      <w:proofErr w:type="spellStart"/>
      <w:r w:rsidR="009C7648">
        <w:rPr>
          <w:rFonts w:ascii="Times" w:eastAsia="Century Gothic" w:hAnsi="Times" w:cs="Century Gothic"/>
          <w:sz w:val="20"/>
          <w:szCs w:val="20"/>
        </w:rPr>
        <w:t>and</w:t>
      </w:r>
      <w:proofErr w:type="spellEnd"/>
      <w:r w:rsidR="009C7648">
        <w:rPr>
          <w:rFonts w:ascii="Times" w:eastAsia="Century Gothic" w:hAnsi="Times" w:cs="Century Gothic"/>
          <w:sz w:val="20"/>
          <w:szCs w:val="20"/>
        </w:rPr>
        <w:t xml:space="preserve"> </w:t>
      </w:r>
      <w:proofErr w:type="spellStart"/>
      <w:r w:rsidR="009C7648">
        <w:rPr>
          <w:rFonts w:ascii="Times" w:eastAsia="Century Gothic" w:hAnsi="Times" w:cs="Century Gothic"/>
          <w:sz w:val="20"/>
          <w:szCs w:val="20"/>
        </w:rPr>
        <w:t>entangled</w:t>
      </w:r>
      <w:proofErr w:type="spellEnd"/>
      <w:r w:rsidR="009C7648">
        <w:rPr>
          <w:rFonts w:ascii="Times" w:eastAsia="Century Gothic" w:hAnsi="Times" w:cs="Century Gothic"/>
          <w:sz w:val="20"/>
          <w:szCs w:val="20"/>
        </w:rPr>
        <w:t>:</w:t>
      </w:r>
      <w:r>
        <w:rPr>
          <w:rFonts w:ascii="Times" w:eastAsia="Century Gothic" w:hAnsi="Times" w:cs="Century Gothic"/>
          <w:sz w:val="20"/>
          <w:szCs w:val="20"/>
        </w:rPr>
        <w:t xml:space="preserve"> 1) progressive/non-autoregressive </w:t>
      </w:r>
      <w:proofErr w:type="spellStart"/>
      <w:r>
        <w:rPr>
          <w:rFonts w:ascii="Times" w:eastAsia="Century Gothic" w:hAnsi="Times" w:cs="Century Gothic"/>
          <w:sz w:val="20"/>
          <w:szCs w:val="20"/>
        </w:rPr>
        <w:t>text</w:t>
      </w:r>
      <w:proofErr w:type="spellEnd"/>
      <w:r>
        <w:rPr>
          <w:rFonts w:ascii="Times" w:eastAsia="Century Gothic" w:hAnsi="Times" w:cs="Century Gothic"/>
          <w:sz w:val="20"/>
          <w:szCs w:val="20"/>
        </w:rPr>
        <w:t xml:space="preserve"> </w:t>
      </w:r>
      <w:proofErr w:type="spellStart"/>
      <w:r>
        <w:rPr>
          <w:rFonts w:ascii="Times" w:eastAsia="Century Gothic" w:hAnsi="Times" w:cs="Century Gothic"/>
          <w:sz w:val="20"/>
          <w:szCs w:val="20"/>
        </w:rPr>
        <w:t>generation</w:t>
      </w:r>
      <w:proofErr w:type="spellEnd"/>
      <w:r>
        <w:rPr>
          <w:rFonts w:ascii="Times" w:eastAsia="Century Gothic" w:hAnsi="Times" w:cs="Century Gothic"/>
          <w:sz w:val="20"/>
          <w:szCs w:val="20"/>
        </w:rPr>
        <w:t xml:space="preserve">; 2) </w:t>
      </w:r>
      <w:proofErr w:type="spellStart"/>
      <w:r>
        <w:rPr>
          <w:rFonts w:ascii="Times" w:eastAsia="Century Gothic" w:hAnsi="Times" w:cs="Century Gothic"/>
          <w:sz w:val="20"/>
          <w:szCs w:val="20"/>
        </w:rPr>
        <w:t>sequence</w:t>
      </w:r>
      <w:proofErr w:type="spellEnd"/>
      <w:r>
        <w:rPr>
          <w:rFonts w:ascii="Times" w:eastAsia="Century Gothic" w:hAnsi="Times" w:cs="Century Gothic"/>
          <w:sz w:val="20"/>
          <w:szCs w:val="20"/>
        </w:rPr>
        <w:t xml:space="preserve">-level </w:t>
      </w:r>
      <w:proofErr w:type="spellStart"/>
      <w:r>
        <w:rPr>
          <w:rFonts w:ascii="Times" w:eastAsia="Century Gothic" w:hAnsi="Times" w:cs="Century Gothic"/>
          <w:sz w:val="20"/>
          <w:szCs w:val="20"/>
        </w:rPr>
        <w:t>objective</w:t>
      </w:r>
      <w:proofErr w:type="spellEnd"/>
      <w:r>
        <w:rPr>
          <w:rFonts w:ascii="Times" w:eastAsia="Century Gothic" w:hAnsi="Times" w:cs="Century Gothic"/>
          <w:sz w:val="20"/>
          <w:szCs w:val="20"/>
        </w:rPr>
        <w:t xml:space="preserve"> </w:t>
      </w:r>
      <w:proofErr w:type="spellStart"/>
      <w:r>
        <w:rPr>
          <w:rFonts w:ascii="Times" w:eastAsia="Century Gothic" w:hAnsi="Times" w:cs="Century Gothic"/>
          <w:sz w:val="20"/>
          <w:szCs w:val="20"/>
        </w:rPr>
        <w:t>for</w:t>
      </w:r>
      <w:proofErr w:type="spellEnd"/>
      <w:r>
        <w:rPr>
          <w:rFonts w:ascii="Times" w:eastAsia="Century Gothic" w:hAnsi="Times" w:cs="Century Gothic"/>
          <w:sz w:val="20"/>
          <w:szCs w:val="20"/>
        </w:rPr>
        <w:t xml:space="preserve"> end-</w:t>
      </w:r>
      <w:proofErr w:type="spellStart"/>
      <w:r>
        <w:rPr>
          <w:rFonts w:ascii="Times" w:eastAsia="Century Gothic" w:hAnsi="Times" w:cs="Century Gothic"/>
          <w:sz w:val="20"/>
          <w:szCs w:val="20"/>
        </w:rPr>
        <w:t>to</w:t>
      </w:r>
      <w:proofErr w:type="spellEnd"/>
      <w:r>
        <w:rPr>
          <w:rFonts w:ascii="Times" w:eastAsia="Century Gothic" w:hAnsi="Times" w:cs="Century Gothic"/>
          <w:sz w:val="20"/>
          <w:szCs w:val="20"/>
        </w:rPr>
        <w:t xml:space="preserve">-end </w:t>
      </w:r>
      <w:proofErr w:type="spellStart"/>
      <w:r>
        <w:rPr>
          <w:rFonts w:ascii="Times" w:eastAsia="Century Gothic" w:hAnsi="Times" w:cs="Century Gothic"/>
          <w:sz w:val="20"/>
          <w:szCs w:val="20"/>
        </w:rPr>
        <w:t>training</w:t>
      </w:r>
      <w:proofErr w:type="spellEnd"/>
      <w:r>
        <w:rPr>
          <w:rFonts w:ascii="Times" w:eastAsia="Century Gothic" w:hAnsi="Times" w:cs="Century Gothic"/>
          <w:sz w:val="20"/>
          <w:szCs w:val="20"/>
        </w:rPr>
        <w:t xml:space="preserve">; 3) </w:t>
      </w:r>
      <w:proofErr w:type="spellStart"/>
      <w:r>
        <w:rPr>
          <w:rFonts w:ascii="Times" w:eastAsia="Century Gothic" w:hAnsi="Times" w:cs="Century Gothic"/>
          <w:sz w:val="20"/>
          <w:szCs w:val="20"/>
        </w:rPr>
        <w:t>long</w:t>
      </w:r>
      <w:proofErr w:type="spellEnd"/>
      <w:r>
        <w:rPr>
          <w:rFonts w:ascii="Times" w:eastAsia="Century Gothic" w:hAnsi="Times" w:cs="Century Gothic"/>
          <w:sz w:val="20"/>
          <w:szCs w:val="20"/>
        </w:rPr>
        <w:t>-</w:t>
      </w:r>
      <w:proofErr w:type="spellStart"/>
      <w:r>
        <w:rPr>
          <w:rFonts w:ascii="Times" w:eastAsia="Century Gothic" w:hAnsi="Times" w:cs="Century Gothic"/>
          <w:sz w:val="20"/>
          <w:szCs w:val="20"/>
        </w:rPr>
        <w:t>form</w:t>
      </w:r>
      <w:proofErr w:type="spellEnd"/>
      <w:r>
        <w:rPr>
          <w:rFonts w:ascii="Times" w:eastAsia="Century Gothic" w:hAnsi="Times" w:cs="Century Gothic"/>
          <w:sz w:val="20"/>
          <w:szCs w:val="20"/>
        </w:rPr>
        <w:t xml:space="preserve"> </w:t>
      </w:r>
      <w:proofErr w:type="spellStart"/>
      <w:r>
        <w:rPr>
          <w:rFonts w:ascii="Times" w:eastAsia="Century Gothic" w:hAnsi="Times" w:cs="Century Gothic"/>
          <w:sz w:val="20"/>
          <w:szCs w:val="20"/>
        </w:rPr>
        <w:t>text</w:t>
      </w:r>
      <w:proofErr w:type="spellEnd"/>
      <w:r>
        <w:rPr>
          <w:rFonts w:ascii="Times" w:eastAsia="Century Gothic" w:hAnsi="Times" w:cs="Century Gothic"/>
          <w:sz w:val="20"/>
          <w:szCs w:val="20"/>
        </w:rPr>
        <w:t xml:space="preserve"> </w:t>
      </w:r>
      <w:proofErr w:type="spellStart"/>
      <w:r w:rsidR="009C7648">
        <w:rPr>
          <w:rFonts w:ascii="Times" w:eastAsia="Century Gothic" w:hAnsi="Times" w:cs="Century Gothic"/>
          <w:sz w:val="20"/>
          <w:szCs w:val="20"/>
        </w:rPr>
        <w:t>generation</w:t>
      </w:r>
      <w:proofErr w:type="spellEnd"/>
      <w:r w:rsidR="009C7648">
        <w:rPr>
          <w:rFonts w:ascii="Times" w:eastAsia="Century Gothic" w:hAnsi="Times" w:cs="Century Gothic"/>
          <w:sz w:val="20"/>
          <w:szCs w:val="20"/>
        </w:rPr>
        <w:t xml:space="preserve"> </w:t>
      </w:r>
      <w:proofErr w:type="spellStart"/>
      <w:r w:rsidR="009C7648">
        <w:rPr>
          <w:rFonts w:ascii="Times" w:eastAsia="Century Gothic" w:hAnsi="Times" w:cs="Century Gothic"/>
          <w:sz w:val="20"/>
          <w:szCs w:val="20"/>
        </w:rPr>
        <w:t>and</w:t>
      </w:r>
      <w:proofErr w:type="spellEnd"/>
      <w:r w:rsidR="009C7648">
        <w:rPr>
          <w:rFonts w:ascii="Times" w:eastAsia="Century Gothic" w:hAnsi="Times" w:cs="Century Gothic"/>
          <w:sz w:val="20"/>
          <w:szCs w:val="20"/>
        </w:rPr>
        <w:t xml:space="preserve"> </w:t>
      </w:r>
      <w:proofErr w:type="spellStart"/>
      <w:r>
        <w:rPr>
          <w:rFonts w:ascii="Times" w:eastAsia="Century Gothic" w:hAnsi="Times" w:cs="Century Gothic"/>
          <w:sz w:val="20"/>
          <w:szCs w:val="20"/>
        </w:rPr>
        <w:t>representation</w:t>
      </w:r>
      <w:proofErr w:type="spellEnd"/>
      <w:r>
        <w:rPr>
          <w:rFonts w:ascii="Times" w:eastAsia="Century Gothic" w:hAnsi="Times" w:cs="Century Gothic"/>
          <w:sz w:val="20"/>
          <w:szCs w:val="20"/>
        </w:rPr>
        <w:t xml:space="preserve"> </w:t>
      </w:r>
      <w:proofErr w:type="spellStart"/>
      <w:r>
        <w:rPr>
          <w:rFonts w:ascii="Times" w:eastAsia="Century Gothic" w:hAnsi="Times" w:cs="Century Gothic"/>
          <w:sz w:val="20"/>
          <w:szCs w:val="20"/>
        </w:rPr>
        <w:t>learning</w:t>
      </w:r>
      <w:proofErr w:type="spellEnd"/>
      <w:r>
        <w:rPr>
          <w:rFonts w:ascii="Times" w:eastAsia="Century Gothic" w:hAnsi="Times" w:cs="Century Gothic"/>
          <w:sz w:val="20"/>
          <w:szCs w:val="20"/>
        </w:rPr>
        <w:t xml:space="preserve">; 4) </w:t>
      </w:r>
      <w:proofErr w:type="spellStart"/>
      <w:r>
        <w:rPr>
          <w:rFonts w:ascii="Times" w:eastAsia="Century Gothic" w:hAnsi="Times" w:cs="Century Gothic"/>
          <w:sz w:val="20"/>
          <w:szCs w:val="20"/>
        </w:rPr>
        <w:t>reasoning</w:t>
      </w:r>
      <w:proofErr w:type="spellEnd"/>
      <w:r>
        <w:rPr>
          <w:rFonts w:ascii="Times" w:eastAsia="Century Gothic" w:hAnsi="Times" w:cs="Century Gothic"/>
          <w:sz w:val="20"/>
          <w:szCs w:val="20"/>
        </w:rPr>
        <w:t xml:space="preserve"> </w:t>
      </w:r>
      <w:proofErr w:type="spellStart"/>
      <w:r>
        <w:rPr>
          <w:rFonts w:ascii="Times" w:eastAsia="Century Gothic" w:hAnsi="Times" w:cs="Century Gothic"/>
          <w:sz w:val="20"/>
          <w:szCs w:val="20"/>
        </w:rPr>
        <w:t>and</w:t>
      </w:r>
      <w:proofErr w:type="spellEnd"/>
      <w:r>
        <w:rPr>
          <w:rFonts w:ascii="Times" w:eastAsia="Century Gothic" w:hAnsi="Times" w:cs="Century Gothic"/>
          <w:sz w:val="20"/>
          <w:szCs w:val="20"/>
        </w:rPr>
        <w:t xml:space="preserve"> </w:t>
      </w:r>
      <w:proofErr w:type="spellStart"/>
      <w:r>
        <w:rPr>
          <w:rFonts w:ascii="Times" w:eastAsia="Century Gothic" w:hAnsi="Times" w:cs="Century Gothic"/>
          <w:sz w:val="20"/>
          <w:szCs w:val="20"/>
        </w:rPr>
        <w:t>planing</w:t>
      </w:r>
      <w:proofErr w:type="spellEnd"/>
      <w:r>
        <w:rPr>
          <w:rFonts w:ascii="Times" w:eastAsia="Century Gothic" w:hAnsi="Times" w:cs="Century Gothic"/>
          <w:sz w:val="20"/>
          <w:szCs w:val="20"/>
        </w:rPr>
        <w:t xml:space="preserve"> in NLP</w:t>
      </w:r>
      <w:r w:rsidR="009C7648">
        <w:rPr>
          <w:rFonts w:ascii="Times" w:eastAsia="Century Gothic" w:hAnsi="Times" w:cs="Century Gothic"/>
          <w:sz w:val="20"/>
          <w:szCs w:val="20"/>
        </w:rPr>
        <w:t xml:space="preserve">. </w:t>
      </w:r>
    </w:p>
    <w:p w14:paraId="242340A1" w14:textId="77732F89" w:rsidR="009C7648" w:rsidRDefault="009C7648" w:rsidP="001A1BB7">
      <w:pPr>
        <w:rPr>
          <w:rFonts w:ascii="Times" w:eastAsia="Century Gothic" w:hAnsi="Times" w:cs="Century Gothic"/>
          <w:sz w:val="20"/>
          <w:szCs w:val="20"/>
        </w:rPr>
      </w:pPr>
    </w:p>
    <w:p w14:paraId="526DCCB8" w14:textId="3CC5B065" w:rsidR="009C7648" w:rsidRPr="0021142C" w:rsidRDefault="002A7EC0" w:rsidP="009C7648">
      <w:pPr>
        <w:rPr>
          <w:rFonts w:ascii="Times" w:eastAsia="Century Gothic" w:hAnsi="Times" w:cs="Century Gothic"/>
          <w:b/>
          <w:sz w:val="20"/>
          <w:szCs w:val="20"/>
          <w:lang w:val="en-US"/>
        </w:rPr>
      </w:pPr>
      <w:proofErr w:type="spellStart"/>
      <w:r>
        <w:rPr>
          <w:rFonts w:ascii="Times" w:eastAsia="Century Gothic" w:hAnsi="Times" w:cs="Century Gothic"/>
          <w:sz w:val="20"/>
          <w:szCs w:val="20"/>
        </w:rPr>
        <w:t>From</w:t>
      </w:r>
      <w:proofErr w:type="spellEnd"/>
      <w:r>
        <w:rPr>
          <w:rFonts w:ascii="Times" w:eastAsia="Century Gothic" w:hAnsi="Times" w:cs="Century Gothic"/>
          <w:sz w:val="20"/>
          <w:szCs w:val="20"/>
        </w:rPr>
        <w:t xml:space="preserve"> </w:t>
      </w:r>
      <w:proofErr w:type="spellStart"/>
      <w:r>
        <w:rPr>
          <w:rFonts w:ascii="Times" w:eastAsia="Century Gothic" w:hAnsi="Times" w:cs="Century Gothic"/>
          <w:sz w:val="20"/>
          <w:szCs w:val="20"/>
        </w:rPr>
        <w:t>methodology</w:t>
      </w:r>
      <w:proofErr w:type="spellEnd"/>
      <w:r>
        <w:rPr>
          <w:rFonts w:ascii="Times" w:eastAsia="Century Gothic" w:hAnsi="Times" w:cs="Century Gothic"/>
          <w:sz w:val="20"/>
          <w:szCs w:val="20"/>
        </w:rPr>
        <w:t xml:space="preserve"> </w:t>
      </w:r>
      <w:proofErr w:type="spellStart"/>
      <w:r>
        <w:rPr>
          <w:rFonts w:ascii="Times" w:eastAsia="Century Gothic" w:hAnsi="Times" w:cs="Century Gothic"/>
          <w:sz w:val="20"/>
          <w:szCs w:val="20"/>
        </w:rPr>
        <w:t>perspective</w:t>
      </w:r>
      <w:proofErr w:type="spellEnd"/>
      <w:r>
        <w:rPr>
          <w:rFonts w:ascii="Times" w:eastAsia="Century Gothic" w:hAnsi="Times" w:cs="Century Gothic"/>
          <w:sz w:val="20"/>
          <w:szCs w:val="20"/>
        </w:rPr>
        <w:t xml:space="preserve">, I </w:t>
      </w:r>
      <w:proofErr w:type="spellStart"/>
      <w:r>
        <w:rPr>
          <w:rFonts w:ascii="Times" w:eastAsia="Century Gothic" w:hAnsi="Times" w:cs="Century Gothic"/>
          <w:sz w:val="20"/>
          <w:szCs w:val="20"/>
        </w:rPr>
        <w:t>hope</w:t>
      </w:r>
      <w:proofErr w:type="spellEnd"/>
      <w:r>
        <w:rPr>
          <w:rFonts w:ascii="Times" w:eastAsia="Century Gothic" w:hAnsi="Times" w:cs="Century Gothic"/>
          <w:sz w:val="20"/>
          <w:szCs w:val="20"/>
        </w:rPr>
        <w:t xml:space="preserve"> </w:t>
      </w:r>
      <w:proofErr w:type="spellStart"/>
      <w:r w:rsidR="009C7648">
        <w:rPr>
          <w:rFonts w:ascii="Times" w:eastAsia="Century Gothic" w:hAnsi="Times" w:cs="Century Gothic"/>
          <w:sz w:val="20"/>
          <w:szCs w:val="20"/>
        </w:rPr>
        <w:t>to</w:t>
      </w:r>
      <w:proofErr w:type="spellEnd"/>
      <w:r w:rsidR="009C7648">
        <w:rPr>
          <w:rFonts w:ascii="Times" w:eastAsia="Century Gothic" w:hAnsi="Times" w:cs="Century Gothic"/>
          <w:sz w:val="20"/>
          <w:szCs w:val="20"/>
        </w:rPr>
        <w:t xml:space="preserve"> </w:t>
      </w:r>
      <w:proofErr w:type="spellStart"/>
      <w:r w:rsidR="009C7648">
        <w:rPr>
          <w:rFonts w:ascii="Times" w:eastAsia="Century Gothic" w:hAnsi="Times" w:cs="Century Gothic"/>
          <w:sz w:val="20"/>
          <w:szCs w:val="20"/>
        </w:rPr>
        <w:t>develop</w:t>
      </w:r>
      <w:proofErr w:type="spellEnd"/>
      <w:r w:rsidR="009C7648">
        <w:rPr>
          <w:rFonts w:ascii="Times" w:eastAsia="Century Gothic" w:hAnsi="Times" w:cs="Century Gothic"/>
          <w:sz w:val="20"/>
          <w:szCs w:val="20"/>
        </w:rPr>
        <w:t xml:space="preserve"> </w:t>
      </w:r>
      <w:proofErr w:type="spellStart"/>
      <w:r w:rsidR="009C7648">
        <w:rPr>
          <w:rFonts w:ascii="Times" w:eastAsia="Century Gothic" w:hAnsi="Times" w:cs="Century Gothic"/>
          <w:sz w:val="20"/>
          <w:szCs w:val="20"/>
        </w:rPr>
        <w:t>generic</w:t>
      </w:r>
      <w:proofErr w:type="spellEnd"/>
      <w:r w:rsidR="009C7648">
        <w:rPr>
          <w:rFonts w:ascii="Times" w:eastAsia="Century Gothic" w:hAnsi="Times" w:cs="Century Gothic"/>
          <w:sz w:val="20"/>
          <w:szCs w:val="20"/>
        </w:rPr>
        <w:t xml:space="preserve"> </w:t>
      </w:r>
      <w:proofErr w:type="spellStart"/>
      <w:r w:rsidR="009C7648">
        <w:rPr>
          <w:rFonts w:ascii="Times" w:eastAsia="Century Gothic" w:hAnsi="Times" w:cs="Century Gothic"/>
          <w:sz w:val="20"/>
          <w:szCs w:val="20"/>
        </w:rPr>
        <w:t>architectures</w:t>
      </w:r>
      <w:proofErr w:type="spellEnd"/>
      <w:r w:rsidR="009C7648">
        <w:rPr>
          <w:rFonts w:ascii="Times" w:eastAsia="Century Gothic" w:hAnsi="Times" w:cs="Century Gothic"/>
          <w:sz w:val="20"/>
          <w:szCs w:val="20"/>
        </w:rPr>
        <w:t>/</w:t>
      </w:r>
      <w:proofErr w:type="spellStart"/>
      <w:r w:rsidR="009C7648">
        <w:rPr>
          <w:rFonts w:ascii="Times" w:eastAsia="Century Gothic" w:hAnsi="Times" w:cs="Century Gothic"/>
          <w:sz w:val="20"/>
          <w:szCs w:val="20"/>
        </w:rPr>
        <w:t>methods that</w:t>
      </w:r>
      <w:proofErr w:type="spellEnd"/>
      <w:r w:rsidR="009C7648">
        <w:rPr>
          <w:rFonts w:ascii="Times" w:eastAsia="Century Gothic" w:hAnsi="Times" w:cs="Century Gothic"/>
          <w:sz w:val="20"/>
          <w:szCs w:val="20"/>
        </w:rPr>
        <w:t xml:space="preserve"> </w:t>
      </w:r>
      <w:proofErr w:type="spellStart"/>
      <w:r w:rsidR="009C7648">
        <w:rPr>
          <w:rFonts w:ascii="Times" w:eastAsia="Century Gothic" w:hAnsi="Times" w:cs="Century Gothic"/>
          <w:sz w:val="20"/>
          <w:szCs w:val="20"/>
        </w:rPr>
        <w:t>can</w:t>
      </w:r>
      <w:proofErr w:type="spellEnd"/>
      <w:r w:rsidR="009C7648">
        <w:rPr>
          <w:rFonts w:ascii="Times" w:eastAsia="Century Gothic" w:hAnsi="Times" w:cs="Century Gothic"/>
          <w:sz w:val="20"/>
          <w:szCs w:val="20"/>
        </w:rPr>
        <w:t xml:space="preserve"> </w:t>
      </w:r>
      <w:proofErr w:type="spellStart"/>
      <w:r w:rsidR="009C7648">
        <w:rPr>
          <w:rFonts w:ascii="Times" w:eastAsia="Century Gothic" w:hAnsi="Times" w:cs="Century Gothic"/>
          <w:sz w:val="20"/>
          <w:szCs w:val="20"/>
        </w:rPr>
        <w:t>be</w:t>
      </w:r>
      <w:proofErr w:type="spellEnd"/>
      <w:r w:rsidR="009C7648">
        <w:rPr>
          <w:rFonts w:ascii="Times" w:eastAsia="Century Gothic" w:hAnsi="Times" w:cs="Century Gothic"/>
          <w:sz w:val="20"/>
          <w:szCs w:val="20"/>
        </w:rPr>
        <w:t xml:space="preserve"> </w:t>
      </w:r>
      <w:proofErr w:type="spellStart"/>
      <w:r w:rsidR="009C7648">
        <w:rPr>
          <w:rFonts w:ascii="Times" w:eastAsia="Century Gothic" w:hAnsi="Times" w:cs="Century Gothic"/>
          <w:sz w:val="20"/>
          <w:szCs w:val="20"/>
        </w:rPr>
        <w:t>applied</w:t>
      </w:r>
      <w:proofErr w:type="spellEnd"/>
      <w:r w:rsidR="009C7648">
        <w:rPr>
          <w:rFonts w:ascii="Times" w:eastAsia="Century Gothic" w:hAnsi="Times" w:cs="Century Gothic"/>
          <w:sz w:val="20"/>
          <w:szCs w:val="20"/>
        </w:rPr>
        <w:t xml:space="preserve"> </w:t>
      </w:r>
      <w:proofErr w:type="spellStart"/>
      <w:r w:rsidR="009C7648">
        <w:rPr>
          <w:rFonts w:ascii="Times" w:eastAsia="Century Gothic" w:hAnsi="Times" w:cs="Century Gothic"/>
          <w:sz w:val="20"/>
          <w:szCs w:val="20"/>
        </w:rPr>
        <w:t>to</w:t>
      </w:r>
      <w:proofErr w:type="spellEnd"/>
      <w:r w:rsidR="009C7648">
        <w:rPr>
          <w:rFonts w:ascii="Times" w:eastAsia="Century Gothic" w:hAnsi="Times" w:cs="Century Gothic"/>
          <w:sz w:val="20"/>
          <w:szCs w:val="20"/>
        </w:rPr>
        <w:t xml:space="preserve"> </w:t>
      </w:r>
      <w:proofErr w:type="spellStart"/>
      <w:r>
        <w:rPr>
          <w:rFonts w:ascii="Times" w:eastAsia="Century Gothic" w:hAnsi="Times" w:cs="Century Gothic"/>
          <w:sz w:val="20"/>
          <w:szCs w:val="20"/>
        </w:rPr>
        <w:t>various</w:t>
      </w:r>
      <w:proofErr w:type="spellEnd"/>
      <w:r w:rsidR="009C7648">
        <w:rPr>
          <w:rFonts w:ascii="Times" w:eastAsia="Century Gothic" w:hAnsi="Times" w:cs="Century Gothic"/>
          <w:sz w:val="20"/>
          <w:szCs w:val="20"/>
        </w:rPr>
        <w:t xml:space="preserve"> NLG </w:t>
      </w:r>
      <w:proofErr w:type="spellStart"/>
      <w:r w:rsidR="009C7648">
        <w:rPr>
          <w:rFonts w:ascii="Times" w:eastAsia="Century Gothic" w:hAnsi="Times" w:cs="Century Gothic"/>
          <w:sz w:val="20"/>
          <w:szCs w:val="20"/>
        </w:rPr>
        <w:t>tasks</w:t>
      </w:r>
      <w:proofErr w:type="spellEnd"/>
      <w:r w:rsidR="009C7648">
        <w:rPr>
          <w:rFonts w:ascii="Times" w:eastAsia="Century Gothic" w:hAnsi="Times" w:cs="Century Gothic"/>
          <w:sz w:val="20"/>
          <w:szCs w:val="20"/>
        </w:rPr>
        <w:t xml:space="preserve">, </w:t>
      </w:r>
      <w:proofErr w:type="spellStart"/>
      <w:r w:rsidR="009C7648">
        <w:rPr>
          <w:rFonts w:ascii="Times" w:eastAsia="Century Gothic" w:hAnsi="Times" w:cs="Century Gothic"/>
          <w:sz w:val="20"/>
          <w:szCs w:val="20"/>
        </w:rPr>
        <w:t>by</w:t>
      </w:r>
      <w:proofErr w:type="spellEnd"/>
      <w:r w:rsidR="009C7648">
        <w:rPr>
          <w:rFonts w:ascii="Times" w:eastAsia="Century Gothic" w:hAnsi="Times" w:cs="Century Gothic"/>
          <w:sz w:val="20"/>
          <w:szCs w:val="20"/>
        </w:rPr>
        <w:t xml:space="preserve"> </w:t>
      </w:r>
      <w:proofErr w:type="spellStart"/>
      <w:r w:rsidR="009C7648">
        <w:rPr>
          <w:rFonts w:ascii="Times" w:eastAsia="Century Gothic" w:hAnsi="Times" w:cs="Century Gothic"/>
          <w:sz w:val="20"/>
          <w:szCs w:val="20"/>
        </w:rPr>
        <w:t>leveraging</w:t>
      </w:r>
      <w:proofErr w:type="spellEnd"/>
      <w:r w:rsidR="009C7648">
        <w:rPr>
          <w:rFonts w:ascii="Times" w:eastAsia="Century Gothic" w:hAnsi="Times" w:cs="Century Gothic"/>
          <w:sz w:val="20"/>
          <w:szCs w:val="20"/>
        </w:rPr>
        <w:t xml:space="preserve"> </w:t>
      </w:r>
      <w:proofErr w:type="spellStart"/>
      <w:r w:rsidR="009C7648">
        <w:rPr>
          <w:rFonts w:ascii="Times" w:eastAsia="Century Gothic" w:hAnsi="Times" w:cs="Century Gothic"/>
          <w:sz w:val="20"/>
          <w:szCs w:val="20"/>
        </w:rPr>
        <w:t>various</w:t>
      </w:r>
      <w:proofErr w:type="spellEnd"/>
      <w:r w:rsidR="009C7648">
        <w:rPr>
          <w:rFonts w:ascii="Times" w:eastAsia="Century Gothic" w:hAnsi="Times" w:cs="Century Gothic"/>
          <w:sz w:val="20"/>
          <w:szCs w:val="20"/>
        </w:rPr>
        <w:t xml:space="preserve"> </w:t>
      </w:r>
      <w:proofErr w:type="spellStart"/>
      <w:r w:rsidR="009C7648">
        <w:rPr>
          <w:rFonts w:ascii="Times" w:eastAsia="Century Gothic" w:hAnsi="Times" w:cs="Century Gothic"/>
          <w:sz w:val="20"/>
          <w:szCs w:val="20"/>
        </w:rPr>
        <w:t>techniques</w:t>
      </w:r>
      <w:proofErr w:type="spellEnd"/>
      <w:r w:rsidR="009C7648">
        <w:rPr>
          <w:rFonts w:ascii="Times" w:eastAsia="Century Gothic" w:hAnsi="Times" w:cs="Century Gothic"/>
          <w:sz w:val="20"/>
          <w:szCs w:val="20"/>
        </w:rPr>
        <w:t xml:space="preserve"> </w:t>
      </w:r>
      <w:proofErr w:type="spellStart"/>
      <w:r w:rsidR="009C7648">
        <w:rPr>
          <w:rFonts w:ascii="Times" w:eastAsia="Century Gothic" w:hAnsi="Times" w:cs="Century Gothic"/>
          <w:sz w:val="20"/>
          <w:szCs w:val="20"/>
        </w:rPr>
        <w:t>from</w:t>
      </w:r>
      <w:proofErr w:type="spellEnd"/>
      <w:r w:rsidR="009C7648" w:rsidRPr="0021142C">
        <w:rPr>
          <w:rFonts w:ascii="Times" w:eastAsia="Century Gothic" w:hAnsi="Times" w:cs="Century Gothic"/>
          <w:sz w:val="20"/>
          <w:szCs w:val="20"/>
        </w:rPr>
        <w:t xml:space="preserve"> NLP, </w:t>
      </w:r>
      <w:proofErr w:type="spellStart"/>
      <w:r w:rsidR="009C7648" w:rsidRPr="0021142C">
        <w:rPr>
          <w:rFonts w:ascii="Times" w:eastAsia="Century Gothic" w:hAnsi="Times" w:cs="Century Gothic"/>
          <w:sz w:val="20"/>
          <w:szCs w:val="20"/>
        </w:rPr>
        <w:t>deep</w:t>
      </w:r>
      <w:proofErr w:type="spellEnd"/>
      <w:r w:rsidR="009C7648" w:rsidRPr="0021142C">
        <w:rPr>
          <w:rFonts w:ascii="Times" w:eastAsia="Century Gothic" w:hAnsi="Times" w:cs="Century Gothic"/>
          <w:sz w:val="20"/>
          <w:szCs w:val="20"/>
        </w:rPr>
        <w:t xml:space="preserve"> generative </w:t>
      </w:r>
      <w:proofErr w:type="spellStart"/>
      <w:r w:rsidR="009C7648" w:rsidRPr="0021142C">
        <w:rPr>
          <w:rFonts w:ascii="Times" w:eastAsia="Century Gothic" w:hAnsi="Times" w:cs="Century Gothic"/>
          <w:sz w:val="20"/>
          <w:szCs w:val="20"/>
        </w:rPr>
        <w:t>models</w:t>
      </w:r>
      <w:proofErr w:type="spellEnd"/>
      <w:r w:rsidR="009C7648" w:rsidRPr="0021142C">
        <w:rPr>
          <w:rFonts w:ascii="Times" w:eastAsia="Century Gothic" w:hAnsi="Times" w:cs="Century Gothic"/>
          <w:sz w:val="20"/>
          <w:szCs w:val="20"/>
        </w:rPr>
        <w:t xml:space="preserve"> (DGM)</w:t>
      </w:r>
      <w:r w:rsidR="009C7648">
        <w:rPr>
          <w:rFonts w:ascii="Times" w:eastAsia="Century Gothic" w:hAnsi="Times" w:cs="Century Gothic"/>
          <w:sz w:val="20"/>
          <w:szCs w:val="20"/>
        </w:rPr>
        <w:t>, MCMC</w:t>
      </w:r>
      <w:r w:rsidR="009C7648" w:rsidRPr="0021142C">
        <w:rPr>
          <w:rFonts w:ascii="Times" w:eastAsia="Century Gothic" w:hAnsi="Times" w:cs="Century Gothic"/>
          <w:sz w:val="20"/>
          <w:szCs w:val="20"/>
        </w:rPr>
        <w:t xml:space="preserve"> </w:t>
      </w:r>
      <w:proofErr w:type="spellStart"/>
      <w:r w:rsidR="009C7648" w:rsidRPr="0021142C">
        <w:rPr>
          <w:rFonts w:ascii="Times" w:eastAsia="Century Gothic" w:hAnsi="Times" w:cs="Century Gothic"/>
          <w:sz w:val="20"/>
          <w:szCs w:val="20"/>
        </w:rPr>
        <w:t>and</w:t>
      </w:r>
      <w:proofErr w:type="spellEnd"/>
      <w:r w:rsidR="009C7648" w:rsidRPr="0021142C">
        <w:rPr>
          <w:rFonts w:ascii="Times" w:eastAsia="Century Gothic" w:hAnsi="Times" w:cs="Century Gothic"/>
          <w:sz w:val="20"/>
          <w:szCs w:val="20"/>
        </w:rPr>
        <w:t xml:space="preserve"> Reinforcement </w:t>
      </w:r>
      <w:proofErr w:type="spellStart"/>
      <w:r w:rsidR="009C7648" w:rsidRPr="0021142C">
        <w:rPr>
          <w:rFonts w:ascii="Times" w:eastAsia="Century Gothic" w:hAnsi="Times" w:cs="Century Gothic"/>
          <w:sz w:val="20"/>
          <w:szCs w:val="20"/>
        </w:rPr>
        <w:t>learning</w:t>
      </w:r>
      <w:proofErr w:type="spellEnd"/>
      <w:r w:rsidR="009C7648" w:rsidRPr="0021142C">
        <w:rPr>
          <w:rFonts w:ascii="Times" w:eastAsia="Century Gothic" w:hAnsi="Times" w:cs="Century Gothic"/>
          <w:sz w:val="20"/>
          <w:szCs w:val="20"/>
        </w:rPr>
        <w:t xml:space="preserve"> (RL</w:t>
      </w:r>
      <w:r w:rsidR="009C7648">
        <w:rPr>
          <w:rFonts w:ascii="Times" w:eastAsia="Century Gothic" w:hAnsi="Times" w:cs="Century Gothic"/>
          <w:sz w:val="20"/>
          <w:szCs w:val="20"/>
        </w:rPr>
        <w:t>).</w:t>
      </w:r>
    </w:p>
    <w:p w14:paraId="3B886185" w14:textId="77777777" w:rsidR="001A1BB7" w:rsidRPr="002A7EC0" w:rsidRDefault="001A1BB7" w:rsidP="001A1BB7">
      <w:pPr>
        <w:rPr>
          <w:rFonts w:ascii="Times" w:eastAsia="Century Gothic" w:hAnsi="Times" w:cs="Century Gothic"/>
          <w:b/>
          <w:sz w:val="20"/>
          <w:szCs w:val="20"/>
          <w:lang w:val="en-US"/>
        </w:rPr>
      </w:pPr>
    </w:p>
    <w:p w14:paraId="7A11FDBC" w14:textId="77777777" w:rsidR="001A1BB7" w:rsidRPr="00FE0633" w:rsidRDefault="001A1BB7" w:rsidP="001A1BB7">
      <w:pPr>
        <w:spacing w:after="120"/>
        <w:rPr>
          <w:rFonts w:ascii="Times" w:eastAsia="Century Gothic" w:hAnsi="Times" w:cs="Century Gothic"/>
          <w:b/>
          <w:sz w:val="24"/>
          <w:szCs w:val="20"/>
        </w:rPr>
      </w:pPr>
      <w:r w:rsidRPr="00FE0633">
        <w:rPr>
          <w:rFonts w:ascii="Times" w:eastAsia="Century Gothic" w:hAnsi="Times" w:cs="Century Gothic"/>
          <w:b/>
          <w:sz w:val="24"/>
          <w:szCs w:val="20"/>
        </w:rPr>
        <w:t>Experience</w:t>
      </w:r>
    </w:p>
    <w:p w14:paraId="1F400E02" w14:textId="77777777" w:rsidR="001A1BB7" w:rsidRPr="00AF487D" w:rsidRDefault="001A1BB7" w:rsidP="001A1BB7">
      <w:pPr>
        <w:spacing w:after="120"/>
        <w:rPr>
          <w:rFonts w:ascii="Times" w:eastAsia="Century Gothic" w:hAnsi="Times" w:cs="Century Gothic"/>
          <w:i/>
          <w:color w:val="000000" w:themeColor="text1"/>
          <w:sz w:val="20"/>
          <w:szCs w:val="20"/>
        </w:rPr>
      </w:pPr>
      <w:r w:rsidRPr="00AF487D">
        <w:rPr>
          <w:rFonts w:ascii="Times" w:eastAsia="Century Gothic" w:hAnsi="Times" w:cs="Century Gothic"/>
          <w:i/>
          <w:color w:val="000000" w:themeColor="text1"/>
          <w:sz w:val="20"/>
          <w:szCs w:val="20"/>
        </w:rPr>
        <w:t xml:space="preserve">02/2018 – </w:t>
      </w:r>
      <w:proofErr w:type="spellStart"/>
      <w:r w:rsidRPr="00AF487D">
        <w:rPr>
          <w:rFonts w:ascii="Times" w:eastAsia="Century Gothic" w:hAnsi="Times" w:cs="Century Gothic"/>
          <w:i/>
          <w:color w:val="000000" w:themeColor="text1"/>
          <w:sz w:val="20"/>
          <w:szCs w:val="20"/>
        </w:rPr>
        <w:t>Present</w:t>
      </w:r>
      <w:proofErr w:type="spellEnd"/>
    </w:p>
    <w:p w14:paraId="77662E2D" w14:textId="77777777" w:rsidR="001A1BB7" w:rsidRDefault="001A1BB7" w:rsidP="001A1BB7">
      <w:pPr>
        <w:spacing w:after="120"/>
        <w:rPr>
          <w:rFonts w:ascii="Times" w:eastAsia="Century Gothic" w:hAnsi="Times" w:cs="Century Gothic"/>
          <w:b/>
          <w:color w:val="434343"/>
          <w:sz w:val="20"/>
          <w:szCs w:val="20"/>
        </w:rPr>
      </w:pPr>
      <w:r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Senior </w:t>
      </w:r>
      <w:r w:rsidRPr="00FE0633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Researcher | </w:t>
      </w:r>
      <w:r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Natural Language </w:t>
      </w:r>
      <w:proofErr w:type="spellStart"/>
      <w:r>
        <w:rPr>
          <w:rFonts w:ascii="Times" w:eastAsia="Century Gothic" w:hAnsi="Times" w:cs="Century Gothic"/>
          <w:b/>
          <w:color w:val="434343"/>
          <w:sz w:val="20"/>
          <w:szCs w:val="20"/>
        </w:rPr>
        <w:t>Processsing</w:t>
      </w:r>
      <w:proofErr w:type="spellEnd"/>
      <w:r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 @ </w:t>
      </w:r>
      <w:r w:rsidRPr="00FE0633">
        <w:rPr>
          <w:rFonts w:ascii="Times" w:eastAsia="Century Gothic" w:hAnsi="Times" w:cs="Century Gothic"/>
          <w:b/>
          <w:color w:val="434343"/>
          <w:sz w:val="20"/>
          <w:szCs w:val="20"/>
        </w:rPr>
        <w:t>Microsoft Research</w:t>
      </w:r>
      <w:r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 AI</w:t>
      </w:r>
      <w:r w:rsidRPr="00FE0633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, Redmond, WA </w:t>
      </w:r>
    </w:p>
    <w:p w14:paraId="2606712E" w14:textId="77777777" w:rsidR="001A1BB7" w:rsidRPr="00AD0D19" w:rsidRDefault="001A1BB7" w:rsidP="001A1BB7">
      <w:pPr>
        <w:pStyle w:val="ListParagraph"/>
        <w:numPr>
          <w:ilvl w:val="0"/>
          <w:numId w:val="22"/>
        </w:numPr>
        <w:spacing w:after="120"/>
        <w:rPr>
          <w:rFonts w:ascii="Times" w:eastAsia="Century Gothic" w:hAnsi="Times" w:cs="Century Gothic"/>
          <w:sz w:val="20"/>
          <w:szCs w:val="20"/>
        </w:rPr>
      </w:pPr>
      <w:r w:rsidRPr="00AD0D19">
        <w:rPr>
          <w:rFonts w:ascii="Times" w:eastAsia="Century Gothic" w:hAnsi="Times" w:cs="Century Gothic"/>
          <w:sz w:val="20"/>
          <w:szCs w:val="20"/>
        </w:rPr>
        <w:t>Manager: Bill Dolan</w:t>
      </w:r>
    </w:p>
    <w:p w14:paraId="6030BCDD" w14:textId="13D6E778" w:rsidR="001A1BB7" w:rsidRPr="001A1BB7" w:rsidRDefault="001A1BB7" w:rsidP="008D7928">
      <w:pPr>
        <w:pStyle w:val="ListParagraph"/>
        <w:numPr>
          <w:ilvl w:val="0"/>
          <w:numId w:val="22"/>
        </w:numPr>
        <w:spacing w:after="120"/>
        <w:rPr>
          <w:rFonts w:ascii="Times" w:eastAsia="Century Gothic" w:hAnsi="Times" w:cs="Century Gothic"/>
          <w:b/>
          <w:sz w:val="20"/>
          <w:szCs w:val="20"/>
        </w:rPr>
      </w:pPr>
      <w:r w:rsidRPr="001A1BB7">
        <w:rPr>
          <w:rFonts w:ascii="Times" w:eastAsia="Century Gothic" w:hAnsi="Times" w:cs="Century Gothic"/>
          <w:sz w:val="20"/>
          <w:szCs w:val="20"/>
        </w:rPr>
        <w:t xml:space="preserve">Research </w:t>
      </w:r>
      <w:proofErr w:type="spellStart"/>
      <w:r w:rsidRPr="001A1BB7">
        <w:rPr>
          <w:rFonts w:ascii="Times" w:eastAsia="Century Gothic" w:hAnsi="Times" w:cs="Century Gothic"/>
          <w:sz w:val="20"/>
          <w:szCs w:val="20"/>
        </w:rPr>
        <w:t>topics</w:t>
      </w:r>
      <w:proofErr w:type="spellEnd"/>
      <w:r w:rsidRPr="001A1BB7">
        <w:rPr>
          <w:rFonts w:ascii="Times" w:eastAsia="Century Gothic" w:hAnsi="Times" w:cs="Century Gothic"/>
          <w:sz w:val="20"/>
          <w:szCs w:val="20"/>
        </w:rPr>
        <w:t xml:space="preserve">: </w:t>
      </w:r>
      <w:proofErr w:type="spellStart"/>
      <w:r w:rsidRPr="001A1BB7">
        <w:rPr>
          <w:rFonts w:ascii="Times" w:eastAsia="Century Gothic" w:hAnsi="Times" w:cs="Century Gothic"/>
          <w:sz w:val="20"/>
          <w:szCs w:val="20"/>
        </w:rPr>
        <w:t>text</w:t>
      </w:r>
      <w:proofErr w:type="spellEnd"/>
      <w:r w:rsidRPr="001A1BB7">
        <w:rPr>
          <w:rFonts w:ascii="Times" w:eastAsia="Century Gothic" w:hAnsi="Times" w:cs="Century Gothic"/>
          <w:sz w:val="20"/>
          <w:szCs w:val="20"/>
        </w:rPr>
        <w:t xml:space="preserve"> </w:t>
      </w:r>
      <w:proofErr w:type="spellStart"/>
      <w:r w:rsidRPr="001A1BB7">
        <w:rPr>
          <w:rFonts w:ascii="Times" w:eastAsia="Century Gothic" w:hAnsi="Times" w:cs="Century Gothic"/>
          <w:sz w:val="20"/>
          <w:szCs w:val="20"/>
        </w:rPr>
        <w:t>generation</w:t>
      </w:r>
      <w:proofErr w:type="spellEnd"/>
      <w:r w:rsidRPr="001A1BB7">
        <w:rPr>
          <w:rFonts w:ascii="Times" w:eastAsia="Century Gothic" w:hAnsi="Times" w:cs="Century Gothic"/>
          <w:sz w:val="20"/>
          <w:szCs w:val="20"/>
        </w:rPr>
        <w:t xml:space="preserve">, </w:t>
      </w:r>
      <w:proofErr w:type="spellStart"/>
      <w:r w:rsidR="00E86B5A">
        <w:rPr>
          <w:rFonts w:ascii="Times" w:eastAsia="Century Gothic" w:hAnsi="Times" w:cs="Century Gothic"/>
          <w:sz w:val="20"/>
          <w:szCs w:val="20"/>
        </w:rPr>
        <w:t>conversation</w:t>
      </w:r>
      <w:proofErr w:type="spellEnd"/>
      <w:r w:rsidR="00E86B5A">
        <w:rPr>
          <w:rFonts w:ascii="Times" w:eastAsia="Century Gothic" w:hAnsi="Times" w:cs="Century Gothic"/>
          <w:sz w:val="20"/>
          <w:szCs w:val="20"/>
        </w:rPr>
        <w:t xml:space="preserve"> </w:t>
      </w:r>
      <w:proofErr w:type="spellStart"/>
      <w:r w:rsidRPr="001A1BB7">
        <w:rPr>
          <w:rFonts w:ascii="Times" w:eastAsia="Century Gothic" w:hAnsi="Times" w:cs="Century Gothic"/>
          <w:sz w:val="20"/>
          <w:szCs w:val="20"/>
        </w:rPr>
        <w:t>modeling</w:t>
      </w:r>
      <w:proofErr w:type="spellEnd"/>
      <w:r w:rsidRPr="001A1BB7">
        <w:rPr>
          <w:rFonts w:ascii="Times" w:eastAsia="Century Gothic" w:hAnsi="Times" w:cs="Century Gothic"/>
          <w:sz w:val="20"/>
          <w:szCs w:val="20"/>
        </w:rPr>
        <w:t xml:space="preserve">, </w:t>
      </w:r>
      <w:proofErr w:type="spellStart"/>
      <w:r w:rsidR="00E86B5A">
        <w:rPr>
          <w:rFonts w:ascii="Times" w:eastAsia="Century Gothic" w:hAnsi="Times" w:cs="Century Gothic"/>
          <w:sz w:val="20"/>
          <w:szCs w:val="20"/>
        </w:rPr>
        <w:t>interplays</w:t>
      </w:r>
      <w:proofErr w:type="spellEnd"/>
      <w:r w:rsidR="00E86B5A">
        <w:rPr>
          <w:rFonts w:ascii="Times" w:eastAsia="Century Gothic" w:hAnsi="Times" w:cs="Century Gothic"/>
          <w:sz w:val="20"/>
          <w:szCs w:val="20"/>
        </w:rPr>
        <w:t xml:space="preserve"> </w:t>
      </w:r>
      <w:proofErr w:type="spellStart"/>
      <w:r w:rsidR="00E86B5A">
        <w:rPr>
          <w:rFonts w:ascii="Times" w:eastAsia="Century Gothic" w:hAnsi="Times" w:cs="Century Gothic"/>
          <w:sz w:val="20"/>
          <w:szCs w:val="20"/>
        </w:rPr>
        <w:t>between</w:t>
      </w:r>
      <w:proofErr w:type="spellEnd"/>
      <w:r w:rsidR="00E86B5A">
        <w:rPr>
          <w:rFonts w:ascii="Times" w:eastAsia="Century Gothic" w:hAnsi="Times" w:cs="Century Gothic"/>
          <w:sz w:val="20"/>
          <w:szCs w:val="20"/>
        </w:rPr>
        <w:t xml:space="preserve"> DGM, RL </w:t>
      </w:r>
      <w:proofErr w:type="spellStart"/>
      <w:r w:rsidR="00E86B5A">
        <w:rPr>
          <w:rFonts w:ascii="Times" w:eastAsia="Century Gothic" w:hAnsi="Times" w:cs="Century Gothic"/>
          <w:sz w:val="20"/>
          <w:szCs w:val="20"/>
        </w:rPr>
        <w:t>and</w:t>
      </w:r>
      <w:proofErr w:type="spellEnd"/>
      <w:r w:rsidR="00E86B5A">
        <w:rPr>
          <w:rFonts w:ascii="Times" w:eastAsia="Century Gothic" w:hAnsi="Times" w:cs="Century Gothic"/>
          <w:sz w:val="20"/>
          <w:szCs w:val="20"/>
        </w:rPr>
        <w:t xml:space="preserve"> NLP</w:t>
      </w:r>
      <w:r>
        <w:rPr>
          <w:rFonts w:ascii="Times" w:eastAsia="Century Gothic" w:hAnsi="Times" w:cs="Century Gothic"/>
          <w:sz w:val="20"/>
          <w:szCs w:val="20"/>
        </w:rPr>
        <w:t>.</w:t>
      </w:r>
    </w:p>
    <w:p w14:paraId="48CA4B3E" w14:textId="77777777" w:rsidR="00CC633A" w:rsidRPr="00FE0633" w:rsidRDefault="009A3C86">
      <w:pPr>
        <w:spacing w:after="120"/>
        <w:rPr>
          <w:rFonts w:ascii="Times" w:eastAsia="Century Gothic" w:hAnsi="Times" w:cs="Century Gothic"/>
          <w:b/>
          <w:sz w:val="24"/>
          <w:szCs w:val="20"/>
        </w:rPr>
      </w:pPr>
      <w:r w:rsidRPr="00FE0633">
        <w:rPr>
          <w:rFonts w:ascii="Times" w:eastAsia="Century Gothic" w:hAnsi="Times" w:cs="Century Gothic"/>
          <w:b/>
          <w:sz w:val="24"/>
          <w:szCs w:val="20"/>
        </w:rPr>
        <w:t>Education</w:t>
      </w:r>
    </w:p>
    <w:p w14:paraId="13B56504" w14:textId="77777777" w:rsidR="009A3C86" w:rsidRPr="00AF487D" w:rsidRDefault="009A3C86" w:rsidP="009A3C86">
      <w:pPr>
        <w:spacing w:after="120"/>
        <w:rPr>
          <w:rFonts w:ascii="Times" w:eastAsia="Century Gothic" w:hAnsi="Times" w:cs="Century Gothic"/>
          <w:i/>
          <w:color w:val="000000" w:themeColor="text1"/>
          <w:sz w:val="20"/>
          <w:szCs w:val="20"/>
        </w:rPr>
      </w:pPr>
      <w:r w:rsidRPr="00AF487D">
        <w:rPr>
          <w:rFonts w:ascii="Times" w:eastAsia="Century Gothic" w:hAnsi="Times" w:cs="Century Gothic"/>
          <w:i/>
          <w:color w:val="000000" w:themeColor="text1"/>
          <w:sz w:val="20"/>
          <w:szCs w:val="20"/>
        </w:rPr>
        <w:t>08/2013 – 02/2018</w:t>
      </w:r>
    </w:p>
    <w:p w14:paraId="30F0F59D" w14:textId="77777777" w:rsidR="009A3C86" w:rsidRPr="00FE0633" w:rsidRDefault="009A3C86" w:rsidP="009A3C86">
      <w:pPr>
        <w:spacing w:after="120"/>
        <w:rPr>
          <w:rFonts w:ascii="Times" w:eastAsia="Century Gothic" w:hAnsi="Times" w:cs="Century Gothic"/>
          <w:b/>
          <w:color w:val="434343"/>
          <w:sz w:val="20"/>
          <w:szCs w:val="20"/>
        </w:rPr>
      </w:pPr>
      <w:proofErr w:type="spellStart"/>
      <w:r w:rsidRPr="00FE0633">
        <w:rPr>
          <w:rFonts w:ascii="Times" w:eastAsia="Century Gothic" w:hAnsi="Times" w:cs="Century Gothic"/>
          <w:b/>
          <w:color w:val="434343"/>
          <w:sz w:val="20"/>
          <w:szCs w:val="20"/>
        </w:rPr>
        <w:t>Ph.D</w:t>
      </w:r>
      <w:proofErr w:type="spellEnd"/>
      <w:r w:rsidRPr="00FE0633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. in </w:t>
      </w:r>
      <w:proofErr w:type="spellStart"/>
      <w:r w:rsidRPr="00FE0633">
        <w:rPr>
          <w:rFonts w:ascii="Times" w:eastAsia="Century Gothic" w:hAnsi="Times" w:cs="Century Gothic"/>
          <w:b/>
          <w:color w:val="434343"/>
          <w:sz w:val="20"/>
          <w:szCs w:val="20"/>
        </w:rPr>
        <w:t>machine</w:t>
      </w:r>
      <w:proofErr w:type="spellEnd"/>
      <w:r w:rsidRPr="00FE0633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 </w:t>
      </w:r>
      <w:proofErr w:type="spellStart"/>
      <w:proofErr w:type="gramStart"/>
      <w:r w:rsidRPr="00FE0633">
        <w:rPr>
          <w:rFonts w:ascii="Times" w:eastAsia="Century Gothic" w:hAnsi="Times" w:cs="Century Gothic"/>
          <w:b/>
          <w:color w:val="434343"/>
          <w:sz w:val="20"/>
          <w:szCs w:val="20"/>
        </w:rPr>
        <w:t>learning</w:t>
      </w:r>
      <w:proofErr w:type="spellEnd"/>
      <w:r w:rsidR="00FE0633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 </w:t>
      </w:r>
      <w:r w:rsidRPr="00FE0633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 |</w:t>
      </w:r>
      <w:proofErr w:type="gramEnd"/>
      <w:r w:rsidRPr="00FE0633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 </w:t>
      </w:r>
      <w:r w:rsidR="00FE0633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 </w:t>
      </w:r>
      <w:r w:rsidRPr="00FE0633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Duke University, Durham, NC </w:t>
      </w:r>
    </w:p>
    <w:p w14:paraId="270B537D" w14:textId="77777777" w:rsidR="009A3C86" w:rsidRPr="00FE0633" w:rsidRDefault="009A3C86" w:rsidP="009A3C86">
      <w:pPr>
        <w:numPr>
          <w:ilvl w:val="0"/>
          <w:numId w:val="3"/>
        </w:numPr>
        <w:spacing w:after="120"/>
        <w:contextualSpacing/>
        <w:rPr>
          <w:rFonts w:ascii="Times" w:eastAsia="Century Gothic" w:hAnsi="Times" w:cs="Century Gothic"/>
          <w:sz w:val="20"/>
          <w:szCs w:val="20"/>
        </w:rPr>
      </w:pPr>
      <w:proofErr w:type="spellStart"/>
      <w:r w:rsidRPr="00FE0633">
        <w:rPr>
          <w:rFonts w:ascii="Times" w:eastAsia="Century Gothic" w:hAnsi="Times" w:cs="Century Gothic"/>
          <w:sz w:val="20"/>
          <w:szCs w:val="20"/>
        </w:rPr>
        <w:t>Advisor</w:t>
      </w:r>
      <w:proofErr w:type="spellEnd"/>
      <w:r w:rsidRPr="00FE0633">
        <w:rPr>
          <w:rFonts w:ascii="Times" w:eastAsia="Century Gothic" w:hAnsi="Times" w:cs="Century Gothic"/>
          <w:sz w:val="20"/>
          <w:szCs w:val="20"/>
        </w:rPr>
        <w:t xml:space="preserve">: Dr. </w:t>
      </w:r>
      <w:proofErr w:type="spellStart"/>
      <w:r w:rsidRPr="00FE0633">
        <w:rPr>
          <w:rFonts w:ascii="Times" w:eastAsia="Century Gothic" w:hAnsi="Times" w:cs="Century Gothic"/>
          <w:sz w:val="20"/>
          <w:szCs w:val="20"/>
        </w:rPr>
        <w:t>Lawerence</w:t>
      </w:r>
      <w:proofErr w:type="spellEnd"/>
      <w:r w:rsidRPr="00FE0633">
        <w:rPr>
          <w:rFonts w:ascii="Times" w:eastAsia="Century Gothic" w:hAnsi="Times" w:cs="Century Gothic"/>
          <w:sz w:val="20"/>
          <w:szCs w:val="20"/>
        </w:rPr>
        <w:t xml:space="preserve"> Carin</w:t>
      </w:r>
    </w:p>
    <w:p w14:paraId="788EB8E0" w14:textId="77777777" w:rsidR="009A3C86" w:rsidRPr="00FE0633" w:rsidRDefault="009A3C86" w:rsidP="009A3C86">
      <w:pPr>
        <w:spacing w:after="120"/>
        <w:ind w:left="720"/>
        <w:contextualSpacing/>
        <w:rPr>
          <w:rFonts w:ascii="Times" w:eastAsia="Century Gothic" w:hAnsi="Times" w:cs="Century Gothic"/>
          <w:sz w:val="20"/>
          <w:szCs w:val="20"/>
        </w:rPr>
      </w:pPr>
    </w:p>
    <w:p w14:paraId="16575ABF" w14:textId="77777777" w:rsidR="009A3C86" w:rsidRPr="00AF487D" w:rsidRDefault="009A3C86" w:rsidP="009A3C86">
      <w:pPr>
        <w:spacing w:after="120"/>
        <w:rPr>
          <w:rFonts w:ascii="Times" w:eastAsia="Century Gothic" w:hAnsi="Times" w:cs="Century Gothic"/>
          <w:i/>
          <w:color w:val="000000" w:themeColor="text1"/>
          <w:sz w:val="20"/>
          <w:szCs w:val="20"/>
        </w:rPr>
      </w:pPr>
      <w:r w:rsidRPr="00AF487D">
        <w:rPr>
          <w:rFonts w:ascii="Times" w:eastAsia="Century Gothic" w:hAnsi="Times" w:cs="Century Gothic"/>
          <w:i/>
          <w:color w:val="000000" w:themeColor="text1"/>
          <w:sz w:val="20"/>
          <w:szCs w:val="20"/>
        </w:rPr>
        <w:t>08/2015 – 02/2018</w:t>
      </w:r>
    </w:p>
    <w:p w14:paraId="3040FE1F" w14:textId="77777777" w:rsidR="009A3C86" w:rsidRPr="00FE0633" w:rsidRDefault="009A3C86" w:rsidP="009A3C86">
      <w:pPr>
        <w:spacing w:after="120"/>
        <w:rPr>
          <w:rFonts w:ascii="Times" w:eastAsia="Century Gothic" w:hAnsi="Times" w:cs="Century Gothic"/>
          <w:b/>
          <w:color w:val="434343"/>
          <w:sz w:val="20"/>
          <w:szCs w:val="20"/>
        </w:rPr>
      </w:pPr>
      <w:proofErr w:type="spellStart"/>
      <w:r w:rsidRPr="00FE0633">
        <w:rPr>
          <w:rFonts w:ascii="Times" w:eastAsia="Century Gothic" w:hAnsi="Times" w:cs="Century Gothic"/>
          <w:b/>
          <w:color w:val="434343"/>
          <w:sz w:val="20"/>
          <w:szCs w:val="20"/>
        </w:rPr>
        <w:t>M.Sc</w:t>
      </w:r>
      <w:proofErr w:type="spellEnd"/>
      <w:r w:rsidRPr="00FE0633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. in </w:t>
      </w:r>
      <w:proofErr w:type="spellStart"/>
      <w:proofErr w:type="gramStart"/>
      <w:r w:rsidRPr="00FE0633">
        <w:rPr>
          <w:rFonts w:ascii="Times" w:eastAsia="Century Gothic" w:hAnsi="Times" w:cs="Century Gothic"/>
          <w:b/>
          <w:color w:val="434343"/>
          <w:sz w:val="20"/>
          <w:szCs w:val="20"/>
        </w:rPr>
        <w:t>statistics</w:t>
      </w:r>
      <w:proofErr w:type="spellEnd"/>
      <w:r w:rsidRPr="00FE0633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 </w:t>
      </w:r>
      <w:r w:rsidR="00FE0633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 </w:t>
      </w:r>
      <w:r w:rsidRPr="00FE0633">
        <w:rPr>
          <w:rFonts w:ascii="Times" w:eastAsia="Century Gothic" w:hAnsi="Times" w:cs="Century Gothic"/>
          <w:b/>
          <w:color w:val="434343"/>
          <w:sz w:val="20"/>
          <w:szCs w:val="20"/>
        </w:rPr>
        <w:t>|</w:t>
      </w:r>
      <w:proofErr w:type="gramEnd"/>
      <w:r w:rsidRPr="00FE0633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 </w:t>
      </w:r>
      <w:r w:rsidR="00FE0633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 </w:t>
      </w:r>
      <w:r w:rsidRPr="00FE0633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Duke University, Durham, NC </w:t>
      </w:r>
    </w:p>
    <w:p w14:paraId="4861AF99" w14:textId="51CA8A5D" w:rsidR="009A3C86" w:rsidRPr="00FE0633" w:rsidRDefault="009A3C86" w:rsidP="009A3C86">
      <w:pPr>
        <w:numPr>
          <w:ilvl w:val="0"/>
          <w:numId w:val="3"/>
        </w:numPr>
        <w:spacing w:after="120"/>
        <w:contextualSpacing/>
        <w:rPr>
          <w:rFonts w:ascii="Times" w:eastAsia="Century Gothic" w:hAnsi="Times" w:cs="Century Gothic"/>
          <w:sz w:val="20"/>
          <w:szCs w:val="20"/>
        </w:rPr>
      </w:pPr>
      <w:proofErr w:type="spellStart"/>
      <w:r w:rsidRPr="00FE0633">
        <w:rPr>
          <w:rFonts w:ascii="Times" w:eastAsia="Century Gothic" w:hAnsi="Times" w:cs="Century Gothic"/>
          <w:sz w:val="20"/>
          <w:szCs w:val="20"/>
        </w:rPr>
        <w:t>Advisor</w:t>
      </w:r>
      <w:r w:rsidR="00E86B5A">
        <w:rPr>
          <w:rFonts w:ascii="Times" w:eastAsia="Century Gothic" w:hAnsi="Times" w:cs="Century Gothic" w:hint="eastAsia"/>
          <w:sz w:val="20"/>
          <w:szCs w:val="20"/>
          <w:lang w:eastAsia="zh-CN"/>
        </w:rPr>
        <w:t>s</w:t>
      </w:r>
      <w:proofErr w:type="spellEnd"/>
      <w:r w:rsidRPr="00FE0633">
        <w:rPr>
          <w:rFonts w:ascii="Times" w:eastAsia="Century Gothic" w:hAnsi="Times" w:cs="Century Gothic"/>
          <w:sz w:val="20"/>
          <w:szCs w:val="20"/>
        </w:rPr>
        <w:t xml:space="preserve">: </w:t>
      </w:r>
      <w:proofErr w:type="spellStart"/>
      <w:r w:rsidRPr="00FE0633">
        <w:rPr>
          <w:rFonts w:ascii="Times" w:eastAsia="Century Gothic" w:hAnsi="Times" w:cs="Century Gothic"/>
          <w:sz w:val="20"/>
          <w:szCs w:val="20"/>
        </w:rPr>
        <w:t>Drs</w:t>
      </w:r>
      <w:proofErr w:type="spellEnd"/>
      <w:r w:rsidRPr="00FE0633">
        <w:rPr>
          <w:rFonts w:ascii="Times" w:eastAsia="Century Gothic" w:hAnsi="Times" w:cs="Century Gothic"/>
          <w:sz w:val="20"/>
          <w:szCs w:val="20"/>
        </w:rPr>
        <w:t xml:space="preserve">. David </w:t>
      </w:r>
      <w:proofErr w:type="spellStart"/>
      <w:r w:rsidRPr="00FE0633">
        <w:rPr>
          <w:rFonts w:ascii="Times" w:eastAsia="Century Gothic" w:hAnsi="Times" w:cs="Century Gothic"/>
          <w:sz w:val="20"/>
          <w:szCs w:val="20"/>
        </w:rPr>
        <w:t>Dunson</w:t>
      </w:r>
      <w:proofErr w:type="spellEnd"/>
      <w:r w:rsidRPr="00FE0633">
        <w:rPr>
          <w:rFonts w:ascii="Times" w:eastAsia="Century Gothic" w:hAnsi="Times" w:cs="Century Gothic"/>
          <w:sz w:val="20"/>
          <w:szCs w:val="20"/>
        </w:rPr>
        <w:t xml:space="preserve">, Scott </w:t>
      </w:r>
      <w:proofErr w:type="spellStart"/>
      <w:r w:rsidRPr="00FE0633">
        <w:rPr>
          <w:rFonts w:ascii="Times" w:eastAsia="Century Gothic" w:hAnsi="Times" w:cs="Century Gothic"/>
          <w:sz w:val="20"/>
          <w:szCs w:val="20"/>
        </w:rPr>
        <w:t>Schmidler</w:t>
      </w:r>
      <w:proofErr w:type="spellEnd"/>
      <w:r w:rsidRPr="00FE0633">
        <w:rPr>
          <w:rFonts w:ascii="Times" w:eastAsia="Century Gothic" w:hAnsi="Times" w:cs="Century Gothic"/>
          <w:sz w:val="20"/>
          <w:szCs w:val="20"/>
        </w:rPr>
        <w:t xml:space="preserve"> </w:t>
      </w:r>
      <w:proofErr w:type="spellStart"/>
      <w:r w:rsidRPr="00FE0633">
        <w:rPr>
          <w:rFonts w:ascii="Times" w:eastAsia="Century Gothic" w:hAnsi="Times" w:cs="Century Gothic"/>
          <w:sz w:val="20"/>
          <w:szCs w:val="20"/>
        </w:rPr>
        <w:t>and</w:t>
      </w:r>
      <w:proofErr w:type="spellEnd"/>
      <w:r w:rsidRPr="00FE0633">
        <w:rPr>
          <w:rFonts w:ascii="Times" w:eastAsia="Century Gothic" w:hAnsi="Times" w:cs="Century Gothic"/>
          <w:sz w:val="20"/>
          <w:szCs w:val="20"/>
        </w:rPr>
        <w:t xml:space="preserve"> Katherine Heller</w:t>
      </w:r>
    </w:p>
    <w:p w14:paraId="669A4D3B" w14:textId="77777777" w:rsidR="009A3C86" w:rsidRPr="00FE0633" w:rsidRDefault="009A3C86" w:rsidP="009A3C86">
      <w:pPr>
        <w:spacing w:after="120"/>
        <w:contextualSpacing/>
        <w:rPr>
          <w:rFonts w:ascii="Times" w:eastAsia="Century Gothic" w:hAnsi="Times" w:cs="Century Gothic"/>
          <w:sz w:val="20"/>
          <w:szCs w:val="20"/>
        </w:rPr>
      </w:pPr>
    </w:p>
    <w:p w14:paraId="4891C9AB" w14:textId="77777777" w:rsidR="009A3C86" w:rsidRPr="00AF487D" w:rsidRDefault="009A3C86" w:rsidP="009A3C86">
      <w:pPr>
        <w:spacing w:after="120"/>
        <w:rPr>
          <w:rFonts w:ascii="Times" w:eastAsia="Century Gothic" w:hAnsi="Times" w:cs="Century Gothic"/>
          <w:i/>
          <w:color w:val="000000" w:themeColor="text1"/>
          <w:sz w:val="20"/>
          <w:szCs w:val="20"/>
        </w:rPr>
      </w:pPr>
      <w:r w:rsidRPr="00AF487D">
        <w:rPr>
          <w:rFonts w:ascii="Times" w:eastAsia="Century Gothic" w:hAnsi="Times" w:cs="Century Gothic"/>
          <w:i/>
          <w:color w:val="000000" w:themeColor="text1"/>
          <w:sz w:val="20"/>
          <w:szCs w:val="20"/>
        </w:rPr>
        <w:t>08</w:t>
      </w:r>
      <w:r w:rsidR="00DB6C2E" w:rsidRPr="00AF487D">
        <w:rPr>
          <w:rFonts w:ascii="Times" w:eastAsia="Century Gothic" w:hAnsi="Times" w:cs="Century Gothic"/>
          <w:i/>
          <w:color w:val="000000" w:themeColor="text1"/>
          <w:sz w:val="20"/>
          <w:szCs w:val="20"/>
        </w:rPr>
        <w:t>/2007</w:t>
      </w:r>
      <w:r w:rsidRPr="00AF487D">
        <w:rPr>
          <w:rFonts w:ascii="Times" w:eastAsia="Century Gothic" w:hAnsi="Times" w:cs="Century Gothic"/>
          <w:i/>
          <w:color w:val="000000" w:themeColor="text1"/>
          <w:sz w:val="20"/>
          <w:szCs w:val="20"/>
        </w:rPr>
        <w:t xml:space="preserve"> – </w:t>
      </w:r>
      <w:r w:rsidR="00DB6C2E" w:rsidRPr="00AF487D">
        <w:rPr>
          <w:rFonts w:ascii="Times" w:eastAsia="Century Gothic" w:hAnsi="Times" w:cs="Century Gothic"/>
          <w:i/>
          <w:color w:val="000000" w:themeColor="text1"/>
          <w:sz w:val="20"/>
          <w:szCs w:val="20"/>
        </w:rPr>
        <w:t>06</w:t>
      </w:r>
      <w:r w:rsidRPr="00AF487D">
        <w:rPr>
          <w:rFonts w:ascii="Times" w:eastAsia="Century Gothic" w:hAnsi="Times" w:cs="Century Gothic"/>
          <w:i/>
          <w:color w:val="000000" w:themeColor="text1"/>
          <w:sz w:val="20"/>
          <w:szCs w:val="20"/>
        </w:rPr>
        <w:t>/201</w:t>
      </w:r>
      <w:r w:rsidR="00DB6C2E" w:rsidRPr="00AF487D">
        <w:rPr>
          <w:rFonts w:ascii="Times" w:eastAsia="Century Gothic" w:hAnsi="Times" w:cs="Century Gothic"/>
          <w:i/>
          <w:color w:val="000000" w:themeColor="text1"/>
          <w:sz w:val="20"/>
          <w:szCs w:val="20"/>
        </w:rPr>
        <w:t>1</w:t>
      </w:r>
    </w:p>
    <w:p w14:paraId="1BF27AEB" w14:textId="2156C75F" w:rsidR="00CC633A" w:rsidRDefault="00DB6C2E" w:rsidP="00DB6C2E">
      <w:pPr>
        <w:spacing w:after="120"/>
        <w:rPr>
          <w:rFonts w:ascii="Times" w:eastAsiaTheme="minorEastAsia" w:hAnsi="Times" w:cs="Century Gothic"/>
          <w:b/>
          <w:color w:val="434343"/>
          <w:sz w:val="20"/>
          <w:szCs w:val="20"/>
          <w:lang w:eastAsia="zh-CN"/>
        </w:rPr>
      </w:pPr>
      <w:proofErr w:type="spellStart"/>
      <w:r w:rsidRPr="00FE0633">
        <w:rPr>
          <w:rFonts w:ascii="Times" w:eastAsia="Century Gothic" w:hAnsi="Times" w:cs="Century Gothic"/>
          <w:b/>
          <w:color w:val="434343"/>
          <w:sz w:val="20"/>
          <w:szCs w:val="20"/>
        </w:rPr>
        <w:t>B</w:t>
      </w:r>
      <w:r w:rsidR="009A3C86" w:rsidRPr="00FE0633">
        <w:rPr>
          <w:rFonts w:ascii="Times" w:eastAsia="Century Gothic" w:hAnsi="Times" w:cs="Century Gothic"/>
          <w:b/>
          <w:color w:val="434343"/>
          <w:sz w:val="20"/>
          <w:szCs w:val="20"/>
        </w:rPr>
        <w:t>.Sc</w:t>
      </w:r>
      <w:proofErr w:type="spellEnd"/>
      <w:r w:rsidR="009A3C86" w:rsidRPr="00FE0633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. in </w:t>
      </w:r>
      <w:proofErr w:type="spellStart"/>
      <w:proofErr w:type="gramStart"/>
      <w:r w:rsidRPr="00FE0633">
        <w:rPr>
          <w:rFonts w:ascii="Times" w:eastAsia="Century Gothic" w:hAnsi="Times" w:cs="Century Gothic"/>
          <w:b/>
          <w:color w:val="434343"/>
          <w:sz w:val="20"/>
          <w:szCs w:val="20"/>
        </w:rPr>
        <w:t>physics</w:t>
      </w:r>
      <w:proofErr w:type="spellEnd"/>
      <w:r w:rsidR="00FE0633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 </w:t>
      </w:r>
      <w:r w:rsidR="009A3C86" w:rsidRPr="00FE0633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 |</w:t>
      </w:r>
      <w:proofErr w:type="gramEnd"/>
      <w:r w:rsidR="009A3C86" w:rsidRPr="00FE0633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 </w:t>
      </w:r>
      <w:r w:rsidR="00FE0633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 </w:t>
      </w:r>
      <w:r w:rsidRPr="00FE0633">
        <w:rPr>
          <w:rFonts w:ascii="Times" w:eastAsia="Century Gothic" w:hAnsi="Times" w:cs="Century Gothic"/>
          <w:b/>
          <w:color w:val="434343"/>
          <w:sz w:val="20"/>
          <w:szCs w:val="20"/>
        </w:rPr>
        <w:t>Nanjing</w:t>
      </w:r>
      <w:r w:rsidR="009A3C86" w:rsidRPr="00FE0633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 University, </w:t>
      </w:r>
      <w:r w:rsidRPr="00FE0633">
        <w:rPr>
          <w:rFonts w:ascii="Times" w:eastAsia="Century Gothic" w:hAnsi="Times" w:cs="Century Gothic"/>
          <w:b/>
          <w:color w:val="434343"/>
          <w:sz w:val="20"/>
          <w:szCs w:val="20"/>
        </w:rPr>
        <w:t>Nanjing</w:t>
      </w:r>
      <w:r w:rsidR="009A3C86" w:rsidRPr="00FE0633">
        <w:rPr>
          <w:rFonts w:ascii="Times" w:eastAsia="Century Gothic" w:hAnsi="Times" w:cs="Century Gothic"/>
          <w:b/>
          <w:color w:val="434343"/>
          <w:sz w:val="20"/>
          <w:szCs w:val="20"/>
        </w:rPr>
        <w:t xml:space="preserve">, </w:t>
      </w:r>
      <w:r w:rsidRPr="00FE0633">
        <w:rPr>
          <w:rFonts w:ascii="Times" w:eastAsia="Century Gothic" w:hAnsi="Times" w:cs="Century Gothic"/>
          <w:b/>
          <w:color w:val="434343"/>
          <w:sz w:val="20"/>
          <w:szCs w:val="20"/>
          <w:lang w:val="en-US"/>
        </w:rPr>
        <w:t>China</w:t>
      </w:r>
      <w:r w:rsidR="009A3C86" w:rsidRPr="00FE0633">
        <w:rPr>
          <w:rFonts w:ascii="Times" w:eastAsiaTheme="minorEastAsia" w:hAnsi="Times" w:cs="Century Gothic"/>
          <w:b/>
          <w:color w:val="434343"/>
          <w:sz w:val="20"/>
          <w:szCs w:val="20"/>
          <w:lang w:eastAsia="zh-CN"/>
        </w:rPr>
        <w:t xml:space="preserve"> </w:t>
      </w:r>
    </w:p>
    <w:p w14:paraId="40623C06" w14:textId="717C8CF6" w:rsidR="001A1BB7" w:rsidRPr="00E86B5A" w:rsidRDefault="00E86B5A" w:rsidP="00DB6C2E">
      <w:pPr>
        <w:pStyle w:val="ListParagraph"/>
        <w:numPr>
          <w:ilvl w:val="0"/>
          <w:numId w:val="26"/>
        </w:numPr>
        <w:spacing w:after="120"/>
        <w:rPr>
          <w:rFonts w:ascii="Times" w:eastAsiaTheme="minorEastAsia" w:hAnsi="Times" w:cs="Century Gothic"/>
          <w:b/>
          <w:color w:val="434343"/>
          <w:sz w:val="20"/>
          <w:szCs w:val="20"/>
          <w:lang w:eastAsia="zh-CN"/>
        </w:rPr>
      </w:pPr>
      <w:r w:rsidRPr="00E86B5A">
        <w:rPr>
          <w:rFonts w:ascii="Times" w:eastAsia="Century Gothic" w:hAnsi="Times" w:cs="Century Gothic"/>
          <w:sz w:val="20"/>
          <w:szCs w:val="20"/>
        </w:rPr>
        <w:t xml:space="preserve">Department </w:t>
      </w:r>
      <w:proofErr w:type="spellStart"/>
      <w:r w:rsidRPr="00E86B5A">
        <w:rPr>
          <w:rFonts w:ascii="Times" w:eastAsia="Century Gothic" w:hAnsi="Times" w:cs="Century Gothic"/>
          <w:sz w:val="20"/>
          <w:szCs w:val="20"/>
        </w:rPr>
        <w:t>of</w:t>
      </w:r>
      <w:proofErr w:type="spellEnd"/>
      <w:r w:rsidRPr="00E86B5A">
        <w:rPr>
          <w:rFonts w:ascii="Times" w:eastAsia="Century Gothic" w:hAnsi="Times" w:cs="Century Gothic"/>
          <w:sz w:val="20"/>
          <w:szCs w:val="20"/>
        </w:rPr>
        <w:t xml:space="preserve"> Intensive Institution, </w:t>
      </w:r>
      <w:proofErr w:type="spellStart"/>
      <w:r w:rsidRPr="00E86B5A">
        <w:rPr>
          <w:rFonts w:ascii="Times" w:eastAsia="Century Gothic" w:hAnsi="Times" w:cs="Century Gothic"/>
          <w:sz w:val="20"/>
          <w:szCs w:val="20"/>
        </w:rPr>
        <w:t>Kuang</w:t>
      </w:r>
      <w:proofErr w:type="spellEnd"/>
      <w:r w:rsidRPr="00E86B5A">
        <w:rPr>
          <w:rFonts w:ascii="Times" w:eastAsia="Century Gothic" w:hAnsi="Times" w:cs="Century Gothic"/>
          <w:sz w:val="20"/>
          <w:szCs w:val="20"/>
        </w:rPr>
        <w:t xml:space="preserve"> </w:t>
      </w:r>
      <w:proofErr w:type="spellStart"/>
      <w:r w:rsidRPr="00E86B5A">
        <w:rPr>
          <w:rFonts w:ascii="Times" w:eastAsia="Century Gothic" w:hAnsi="Times" w:cs="Century Gothic"/>
          <w:sz w:val="20"/>
          <w:szCs w:val="20"/>
        </w:rPr>
        <w:t>Yamin</w:t>
      </w:r>
      <w:proofErr w:type="spellEnd"/>
      <w:r w:rsidRPr="00E86B5A">
        <w:rPr>
          <w:rFonts w:ascii="Times" w:eastAsia="Century Gothic" w:hAnsi="Times" w:cs="Century Gothic"/>
          <w:sz w:val="20"/>
          <w:szCs w:val="20"/>
        </w:rPr>
        <w:t xml:space="preserve"> </w:t>
      </w:r>
      <w:proofErr w:type="spellStart"/>
      <w:r w:rsidRPr="00E86B5A">
        <w:rPr>
          <w:rFonts w:ascii="Times" w:eastAsia="Century Gothic" w:hAnsi="Times" w:cs="Century Gothic"/>
          <w:sz w:val="20"/>
          <w:szCs w:val="20"/>
        </w:rPr>
        <w:t>Honors</w:t>
      </w:r>
      <w:proofErr w:type="spellEnd"/>
      <w:r w:rsidRPr="00E86B5A">
        <w:rPr>
          <w:rFonts w:ascii="Times" w:eastAsia="Century Gothic" w:hAnsi="Times" w:cs="Century Gothic"/>
          <w:sz w:val="20"/>
          <w:szCs w:val="20"/>
        </w:rPr>
        <w:t xml:space="preserve"> School</w:t>
      </w:r>
    </w:p>
    <w:p w14:paraId="13A583EE" w14:textId="77777777" w:rsidR="00CC633A" w:rsidRDefault="00FE0633">
      <w:pPr>
        <w:spacing w:after="120"/>
        <w:rPr>
          <w:rFonts w:ascii="Times" w:eastAsia="Century Gothic" w:hAnsi="Times" w:cs="Century Gothic"/>
          <w:b/>
          <w:sz w:val="24"/>
          <w:szCs w:val="20"/>
        </w:rPr>
      </w:pPr>
      <w:r w:rsidRPr="00FE0633">
        <w:rPr>
          <w:rFonts w:ascii="Times" w:eastAsia="Century Gothic" w:hAnsi="Times" w:cs="Century Gothic"/>
          <w:b/>
          <w:sz w:val="24"/>
          <w:szCs w:val="20"/>
        </w:rPr>
        <w:t>Publications</w:t>
      </w:r>
    </w:p>
    <w:p w14:paraId="4FC2FB74" w14:textId="3C2A2D2F" w:rsidR="00487098" w:rsidRDefault="00487098">
      <w:pPr>
        <w:spacing w:after="120"/>
        <w:rPr>
          <w:rFonts w:ascii="Times" w:eastAsia="Century Gothic" w:hAnsi="Times" w:cs="Century Gothic"/>
          <w:b/>
          <w:sz w:val="20"/>
          <w:szCs w:val="20"/>
        </w:rPr>
      </w:pPr>
      <w:r w:rsidRPr="00487098">
        <w:rPr>
          <w:rFonts w:ascii="Times" w:eastAsia="Century Gothic" w:hAnsi="Times" w:cs="Century Gothic"/>
          <w:b/>
          <w:sz w:val="20"/>
          <w:szCs w:val="20"/>
        </w:rPr>
        <w:t>Peer-</w:t>
      </w:r>
      <w:proofErr w:type="spellStart"/>
      <w:r w:rsidRPr="00487098">
        <w:rPr>
          <w:rFonts w:ascii="Times" w:eastAsia="Century Gothic" w:hAnsi="Times" w:cs="Century Gothic"/>
          <w:b/>
          <w:sz w:val="20"/>
          <w:szCs w:val="20"/>
        </w:rPr>
        <w:t>reviewed</w:t>
      </w:r>
      <w:proofErr w:type="spellEnd"/>
      <w:r w:rsidRPr="00487098">
        <w:rPr>
          <w:rFonts w:ascii="Times" w:eastAsia="Century Gothic" w:hAnsi="Times" w:cs="Century Gothic"/>
          <w:b/>
          <w:sz w:val="20"/>
          <w:szCs w:val="20"/>
        </w:rPr>
        <w:t xml:space="preserve"> </w:t>
      </w:r>
      <w:proofErr w:type="spellStart"/>
      <w:r w:rsidRPr="00487098">
        <w:rPr>
          <w:rFonts w:ascii="Times" w:eastAsia="Century Gothic" w:hAnsi="Times" w:cs="Century Gothic"/>
          <w:b/>
          <w:sz w:val="20"/>
          <w:szCs w:val="20"/>
        </w:rPr>
        <w:t>Conferences</w:t>
      </w:r>
      <w:proofErr w:type="spellEnd"/>
      <w:r w:rsidRPr="00487098">
        <w:rPr>
          <w:rFonts w:ascii="Times" w:eastAsia="Century Gothic" w:hAnsi="Times" w:cs="Century Gothic"/>
          <w:b/>
          <w:sz w:val="20"/>
          <w:szCs w:val="20"/>
        </w:rPr>
        <w:t xml:space="preserve"> </w:t>
      </w:r>
      <w:proofErr w:type="spellStart"/>
      <w:r w:rsidRPr="00487098">
        <w:rPr>
          <w:rFonts w:ascii="Times" w:eastAsia="Century Gothic" w:hAnsi="Times" w:cs="Century Gothic"/>
          <w:b/>
          <w:sz w:val="20"/>
          <w:szCs w:val="20"/>
        </w:rPr>
        <w:t>and</w:t>
      </w:r>
      <w:proofErr w:type="spellEnd"/>
      <w:r w:rsidRPr="00487098">
        <w:rPr>
          <w:rFonts w:ascii="Times" w:eastAsia="Century Gothic" w:hAnsi="Times" w:cs="Century Gothic"/>
          <w:b/>
          <w:sz w:val="20"/>
          <w:szCs w:val="20"/>
        </w:rPr>
        <w:t xml:space="preserve"> Journals</w:t>
      </w:r>
      <w:r w:rsidR="008523B8">
        <w:rPr>
          <w:rFonts w:ascii="Times" w:eastAsia="Century Gothic" w:hAnsi="Times" w:cs="Century Gothic"/>
          <w:b/>
          <w:sz w:val="20"/>
          <w:szCs w:val="20"/>
        </w:rPr>
        <w:t xml:space="preserve"> </w:t>
      </w:r>
      <w:r w:rsidR="008523B8" w:rsidRPr="008523B8">
        <w:rPr>
          <w:rFonts w:ascii="Times" w:eastAsia="Century Gothic" w:hAnsi="Times" w:cs="Century Gothic"/>
          <w:bCs/>
          <w:sz w:val="20"/>
          <w:szCs w:val="20"/>
        </w:rPr>
        <w:t xml:space="preserve">(* </w:t>
      </w:r>
      <w:proofErr w:type="spellStart"/>
      <w:r w:rsidR="008523B8" w:rsidRPr="008523B8">
        <w:rPr>
          <w:rFonts w:ascii="Times" w:eastAsia="Century Gothic" w:hAnsi="Times" w:cs="Century Gothic"/>
          <w:bCs/>
          <w:sz w:val="20"/>
          <w:szCs w:val="20"/>
        </w:rPr>
        <w:t>equally</w:t>
      </w:r>
      <w:proofErr w:type="spellEnd"/>
      <w:r w:rsidR="008523B8" w:rsidRPr="008523B8">
        <w:rPr>
          <w:rFonts w:ascii="Times" w:eastAsia="Century Gothic" w:hAnsi="Times" w:cs="Century Gothic"/>
          <w:bCs/>
          <w:sz w:val="20"/>
          <w:szCs w:val="20"/>
        </w:rPr>
        <w:t xml:space="preserve"> </w:t>
      </w:r>
      <w:proofErr w:type="spellStart"/>
      <w:r w:rsidR="008523B8" w:rsidRPr="008523B8">
        <w:rPr>
          <w:rFonts w:ascii="Times" w:eastAsia="Century Gothic" w:hAnsi="Times" w:cs="Century Gothic"/>
          <w:bCs/>
          <w:sz w:val="20"/>
          <w:szCs w:val="20"/>
        </w:rPr>
        <w:t>contributed</w:t>
      </w:r>
      <w:proofErr w:type="spellEnd"/>
      <w:r w:rsidR="008523B8" w:rsidRPr="008523B8">
        <w:rPr>
          <w:rFonts w:ascii="Times" w:eastAsia="Century Gothic" w:hAnsi="Times" w:cs="Century Gothic"/>
          <w:bCs/>
          <w:sz w:val="20"/>
          <w:szCs w:val="20"/>
        </w:rPr>
        <w:t>)</w:t>
      </w:r>
    </w:p>
    <w:p w14:paraId="40A9C411" w14:textId="6D6D054F" w:rsidR="008523B8" w:rsidRPr="008523B8" w:rsidRDefault="008523B8" w:rsidP="008523B8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8523B8">
        <w:rPr>
          <w:rFonts w:ascii="Times" w:hAnsi="Times" w:cs="Times"/>
          <w:b/>
          <w:sz w:val="20"/>
          <w:szCs w:val="20"/>
          <w:lang w:val="en-US"/>
        </w:rPr>
        <w:t>Yizhe</w:t>
      </w:r>
      <w:proofErr w:type="spellEnd"/>
      <w:r w:rsidRPr="008523B8">
        <w:rPr>
          <w:rFonts w:ascii="Times" w:hAnsi="Times" w:cs="Times"/>
          <w:b/>
          <w:sz w:val="20"/>
          <w:szCs w:val="20"/>
          <w:lang w:val="en-US"/>
        </w:rPr>
        <w:t xml:space="preserve"> Zhang</w:t>
      </w:r>
      <w:r w:rsidRPr="008523B8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8523B8">
        <w:rPr>
          <w:rFonts w:ascii="Times" w:hAnsi="Times" w:cs="Times"/>
          <w:bCs/>
          <w:sz w:val="20"/>
          <w:szCs w:val="20"/>
          <w:lang w:val="en-US"/>
        </w:rPr>
        <w:t>Siqi</w:t>
      </w:r>
      <w:proofErr w:type="spellEnd"/>
      <w:r w:rsidRPr="008523B8">
        <w:rPr>
          <w:rFonts w:ascii="Times" w:hAnsi="Times" w:cs="Times"/>
          <w:bCs/>
          <w:sz w:val="20"/>
          <w:szCs w:val="20"/>
          <w:lang w:val="en-US"/>
        </w:rPr>
        <w:t xml:space="preserve"> Sun, Michel Galley, Yen-Chun Chen, Chris Brockett, Xiang Gao, </w:t>
      </w:r>
      <w:proofErr w:type="spellStart"/>
      <w:r w:rsidRPr="008523B8">
        <w:rPr>
          <w:rFonts w:ascii="Times" w:hAnsi="Times" w:cs="Times"/>
          <w:bCs/>
          <w:sz w:val="20"/>
          <w:szCs w:val="20"/>
          <w:lang w:val="en-US"/>
        </w:rPr>
        <w:t>Jianfeng</w:t>
      </w:r>
      <w:proofErr w:type="spellEnd"/>
      <w:r w:rsidRPr="008523B8">
        <w:rPr>
          <w:rFonts w:ascii="Times" w:hAnsi="Times" w:cs="Times"/>
          <w:bCs/>
          <w:sz w:val="20"/>
          <w:szCs w:val="20"/>
          <w:lang w:val="en-US"/>
        </w:rPr>
        <w:t xml:space="preserve"> Gao, </w:t>
      </w:r>
      <w:proofErr w:type="spellStart"/>
      <w:r w:rsidRPr="008523B8">
        <w:rPr>
          <w:rFonts w:ascii="Times" w:hAnsi="Times" w:cs="Times"/>
          <w:bCs/>
          <w:sz w:val="20"/>
          <w:szCs w:val="20"/>
          <w:lang w:val="en-US"/>
        </w:rPr>
        <w:t>Jingjing</w:t>
      </w:r>
      <w:proofErr w:type="spellEnd"/>
      <w:r w:rsidRPr="008523B8">
        <w:rPr>
          <w:rFonts w:ascii="Times" w:hAnsi="Times" w:cs="Times"/>
          <w:bCs/>
          <w:sz w:val="20"/>
          <w:szCs w:val="20"/>
          <w:lang w:val="en-US"/>
        </w:rPr>
        <w:t xml:space="preserve"> Liu, Bill Dolan</w:t>
      </w:r>
      <w:r>
        <w:rPr>
          <w:rFonts w:ascii="Times" w:hAnsi="Times" w:cs="Times"/>
          <w:bCs/>
          <w:sz w:val="20"/>
          <w:szCs w:val="20"/>
          <w:lang w:val="en-US"/>
        </w:rPr>
        <w:t xml:space="preserve">. </w:t>
      </w:r>
      <w:proofErr w:type="spellStart"/>
      <w:r w:rsidRPr="008523B8">
        <w:rPr>
          <w:rFonts w:ascii="Times" w:hAnsi="Times" w:cs="Times"/>
          <w:bCs/>
          <w:sz w:val="20"/>
          <w:szCs w:val="20"/>
          <w:lang w:val="en-US"/>
        </w:rPr>
        <w:t>DialoGPT</w:t>
      </w:r>
      <w:proofErr w:type="spellEnd"/>
      <w:r w:rsidRPr="008523B8">
        <w:rPr>
          <w:rFonts w:ascii="Times" w:hAnsi="Times" w:cs="Times"/>
          <w:bCs/>
          <w:sz w:val="20"/>
          <w:szCs w:val="20"/>
          <w:lang w:val="en-US"/>
        </w:rPr>
        <w:t>: Large-Scale Generative Pre-training for Conversational Response Generation</w:t>
      </w:r>
      <w:r>
        <w:rPr>
          <w:rFonts w:ascii="Times" w:hAnsi="Times" w:cs="Times"/>
          <w:bCs/>
          <w:sz w:val="20"/>
          <w:szCs w:val="20"/>
          <w:lang w:val="en-US"/>
        </w:rPr>
        <w:t xml:space="preserve">. </w:t>
      </w:r>
      <w:r>
        <w:rPr>
          <w:rFonts w:ascii="Times" w:hAnsi="Times" w:cs="Times"/>
          <w:bCs/>
          <w:i/>
          <w:iCs/>
          <w:sz w:val="20"/>
          <w:szCs w:val="20"/>
          <w:lang w:val="en-US"/>
        </w:rPr>
        <w:t>demo track</w:t>
      </w:r>
      <w:r>
        <w:rPr>
          <w:rFonts w:ascii="Times" w:hAnsi="Times" w:cs="Times"/>
          <w:bCs/>
          <w:i/>
          <w:iCs/>
          <w:sz w:val="20"/>
          <w:szCs w:val="20"/>
          <w:lang w:val="en-US"/>
        </w:rPr>
        <w:t xml:space="preserve">, </w:t>
      </w:r>
      <w:r w:rsidRPr="008523B8">
        <w:rPr>
          <w:rFonts w:ascii="Times" w:hAnsi="Times" w:cs="Times"/>
          <w:bCs/>
          <w:i/>
          <w:iCs/>
          <w:sz w:val="20"/>
          <w:szCs w:val="20"/>
          <w:lang w:val="en-US"/>
        </w:rPr>
        <w:t>ACL</w:t>
      </w:r>
      <w:r>
        <w:rPr>
          <w:rFonts w:ascii="Times" w:hAnsi="Times" w:cs="Times"/>
          <w:bCs/>
          <w:i/>
          <w:iCs/>
          <w:sz w:val="20"/>
          <w:szCs w:val="20"/>
          <w:lang w:val="en-US"/>
        </w:rPr>
        <w:t xml:space="preserve"> </w:t>
      </w:r>
      <w:r>
        <w:rPr>
          <w:rFonts w:ascii="Times" w:hAnsi="Times" w:cs="Times"/>
          <w:bCs/>
          <w:i/>
          <w:iCs/>
          <w:sz w:val="20"/>
          <w:szCs w:val="20"/>
          <w:lang w:val="en-US"/>
        </w:rPr>
        <w:t>(</w:t>
      </w:r>
      <w:r w:rsidRPr="008523B8">
        <w:rPr>
          <w:rFonts w:ascii="Times" w:hAnsi="Times" w:cs="Times"/>
          <w:bCs/>
          <w:i/>
          <w:iCs/>
          <w:sz w:val="20"/>
          <w:szCs w:val="20"/>
          <w:lang w:val="en-US"/>
        </w:rPr>
        <w:t>2020</w:t>
      </w:r>
      <w:r>
        <w:rPr>
          <w:rFonts w:ascii="Times" w:hAnsi="Times" w:cs="Times"/>
          <w:bCs/>
          <w:i/>
          <w:iCs/>
          <w:sz w:val="20"/>
          <w:szCs w:val="20"/>
          <w:lang w:val="en-US"/>
        </w:rPr>
        <w:t>)</w:t>
      </w:r>
    </w:p>
    <w:p w14:paraId="6982FBD0" w14:textId="57505A6C" w:rsidR="008523B8" w:rsidRDefault="008523B8" w:rsidP="008523B8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8523B8">
        <w:rPr>
          <w:rFonts w:ascii="Times" w:hAnsi="Times" w:cs="Times"/>
          <w:bCs/>
          <w:sz w:val="20"/>
          <w:szCs w:val="20"/>
          <w:lang w:val="en-US"/>
        </w:rPr>
        <w:t>Yichen</w:t>
      </w:r>
      <w:proofErr w:type="spellEnd"/>
      <w:r w:rsidRPr="008523B8">
        <w:rPr>
          <w:rFonts w:ascii="Times" w:hAnsi="Times" w:cs="Times"/>
          <w:bCs/>
          <w:sz w:val="20"/>
          <w:szCs w:val="20"/>
          <w:lang w:val="en-US"/>
        </w:rPr>
        <w:t xml:space="preserve"> Huang*, </w:t>
      </w:r>
      <w:proofErr w:type="spellStart"/>
      <w:r w:rsidRPr="008523B8">
        <w:rPr>
          <w:rFonts w:ascii="Times" w:hAnsi="Times" w:cs="Times"/>
          <w:b/>
          <w:sz w:val="20"/>
          <w:szCs w:val="20"/>
          <w:lang w:val="en-US"/>
        </w:rPr>
        <w:t>Yizhe</w:t>
      </w:r>
      <w:proofErr w:type="spellEnd"/>
      <w:r w:rsidRPr="008523B8">
        <w:rPr>
          <w:rFonts w:ascii="Times" w:hAnsi="Times" w:cs="Times"/>
          <w:b/>
          <w:sz w:val="20"/>
          <w:szCs w:val="20"/>
          <w:lang w:val="en-US"/>
        </w:rPr>
        <w:t xml:space="preserve"> Zhang</w:t>
      </w:r>
      <w:r w:rsidRPr="008523B8">
        <w:rPr>
          <w:rFonts w:ascii="Times" w:hAnsi="Times" w:cs="Times"/>
          <w:bCs/>
          <w:sz w:val="20"/>
          <w:szCs w:val="20"/>
          <w:lang w:val="en-US"/>
        </w:rPr>
        <w:t xml:space="preserve">*, Oussama </w:t>
      </w:r>
      <w:proofErr w:type="spellStart"/>
      <w:r w:rsidRPr="008523B8">
        <w:rPr>
          <w:rFonts w:ascii="Times" w:hAnsi="Times" w:cs="Times"/>
          <w:bCs/>
          <w:sz w:val="20"/>
          <w:szCs w:val="20"/>
          <w:lang w:val="en-US"/>
        </w:rPr>
        <w:t>Elachqar</w:t>
      </w:r>
      <w:proofErr w:type="spellEnd"/>
      <w:r w:rsidRPr="008523B8">
        <w:rPr>
          <w:rFonts w:ascii="Times" w:hAnsi="Times" w:cs="Times"/>
          <w:bCs/>
          <w:sz w:val="20"/>
          <w:szCs w:val="20"/>
          <w:lang w:val="en-US"/>
        </w:rPr>
        <w:t>, Yu Cheng</w:t>
      </w:r>
      <w:r w:rsidRPr="008523B8">
        <w:rPr>
          <w:rFonts w:ascii="Times" w:hAnsi="Times" w:cs="Times"/>
          <w:bCs/>
          <w:sz w:val="20"/>
          <w:szCs w:val="20"/>
          <w:lang w:val="en-US"/>
        </w:rPr>
        <w:t xml:space="preserve">. </w:t>
      </w:r>
      <w:r w:rsidRPr="008523B8">
        <w:rPr>
          <w:rFonts w:ascii="Times" w:hAnsi="Times" w:cs="Times"/>
          <w:bCs/>
          <w:sz w:val="20"/>
          <w:szCs w:val="20"/>
          <w:lang w:val="en-US"/>
        </w:rPr>
        <w:t>INSET: Sentence Infilling with Inter-sentential Generative Pre-training</w:t>
      </w:r>
      <w:r>
        <w:rPr>
          <w:rFonts w:ascii="Times" w:hAnsi="Times" w:cs="Times"/>
          <w:bCs/>
          <w:sz w:val="20"/>
          <w:szCs w:val="20"/>
          <w:lang w:val="en-US"/>
        </w:rPr>
        <w:t>.</w:t>
      </w:r>
      <w:r w:rsidRPr="008523B8">
        <w:rPr>
          <w:rFonts w:ascii="Times" w:hAnsi="Times" w:cs="Times"/>
          <w:bCs/>
          <w:sz w:val="20"/>
          <w:szCs w:val="20"/>
          <w:lang w:val="en-US"/>
        </w:rPr>
        <w:t xml:space="preserve"> </w:t>
      </w:r>
      <w:r w:rsidRPr="008523B8">
        <w:rPr>
          <w:rFonts w:ascii="Times" w:hAnsi="Times" w:cs="Times"/>
          <w:bCs/>
          <w:i/>
          <w:iCs/>
          <w:sz w:val="20"/>
          <w:szCs w:val="20"/>
          <w:lang w:val="en-US"/>
        </w:rPr>
        <w:t xml:space="preserve">ACL </w:t>
      </w:r>
      <w:r>
        <w:rPr>
          <w:rFonts w:ascii="Times" w:hAnsi="Times" w:cs="Times"/>
          <w:bCs/>
          <w:i/>
          <w:iCs/>
          <w:sz w:val="20"/>
          <w:szCs w:val="20"/>
          <w:lang w:val="en-US"/>
        </w:rPr>
        <w:t>(</w:t>
      </w:r>
      <w:r w:rsidRPr="008523B8">
        <w:rPr>
          <w:rFonts w:ascii="Times" w:hAnsi="Times" w:cs="Times"/>
          <w:bCs/>
          <w:i/>
          <w:iCs/>
          <w:sz w:val="20"/>
          <w:szCs w:val="20"/>
          <w:lang w:val="en-US"/>
        </w:rPr>
        <w:t>2020</w:t>
      </w:r>
      <w:r>
        <w:rPr>
          <w:rFonts w:ascii="Times" w:hAnsi="Times" w:cs="Times"/>
          <w:bCs/>
          <w:i/>
          <w:iCs/>
          <w:sz w:val="20"/>
          <w:szCs w:val="20"/>
          <w:lang w:val="en-US"/>
        </w:rPr>
        <w:t>)</w:t>
      </w:r>
    </w:p>
    <w:p w14:paraId="4B23A4B5" w14:textId="6103537F" w:rsidR="008523B8" w:rsidRPr="008523B8" w:rsidRDefault="008523B8" w:rsidP="00CA69FC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8523B8">
        <w:rPr>
          <w:rFonts w:ascii="Times" w:hAnsi="Times" w:cs="Times"/>
          <w:bCs/>
          <w:sz w:val="20"/>
          <w:szCs w:val="20"/>
          <w:lang w:val="en-US"/>
        </w:rPr>
        <w:t>Pengyu</w:t>
      </w:r>
      <w:proofErr w:type="spellEnd"/>
      <w:r w:rsidRPr="008523B8">
        <w:rPr>
          <w:rFonts w:ascii="Times" w:hAnsi="Times" w:cs="Times"/>
          <w:bCs/>
          <w:sz w:val="20"/>
          <w:szCs w:val="20"/>
          <w:lang w:val="en-US"/>
        </w:rPr>
        <w:t xml:space="preserve"> Cheng, </w:t>
      </w:r>
      <w:proofErr w:type="spellStart"/>
      <w:r w:rsidRPr="008523B8">
        <w:rPr>
          <w:rFonts w:ascii="Times" w:hAnsi="Times" w:cs="Times"/>
          <w:bCs/>
          <w:sz w:val="20"/>
          <w:szCs w:val="20"/>
          <w:lang w:val="en-US"/>
        </w:rPr>
        <w:t>Renqiang</w:t>
      </w:r>
      <w:proofErr w:type="spellEnd"/>
      <w:r w:rsidRPr="008523B8">
        <w:rPr>
          <w:rFonts w:ascii="Times" w:hAnsi="Times" w:cs="Times"/>
          <w:bCs/>
          <w:sz w:val="20"/>
          <w:szCs w:val="20"/>
          <w:lang w:val="en-US"/>
        </w:rPr>
        <w:t xml:space="preserve"> Min, </w:t>
      </w:r>
      <w:proofErr w:type="spellStart"/>
      <w:r w:rsidRPr="008523B8">
        <w:rPr>
          <w:rFonts w:ascii="Times" w:hAnsi="Times" w:cs="Times"/>
          <w:bCs/>
          <w:sz w:val="20"/>
          <w:szCs w:val="20"/>
          <w:lang w:val="en-US"/>
        </w:rPr>
        <w:t>Dinghan</w:t>
      </w:r>
      <w:proofErr w:type="spellEnd"/>
      <w:r w:rsidRPr="008523B8">
        <w:rPr>
          <w:rFonts w:ascii="Times" w:hAnsi="Times" w:cs="Times"/>
          <w:bCs/>
          <w:sz w:val="20"/>
          <w:szCs w:val="20"/>
          <w:lang w:val="en-US"/>
        </w:rPr>
        <w:t xml:space="preserve"> Shen, Christopher </w:t>
      </w:r>
      <w:proofErr w:type="spellStart"/>
      <w:r w:rsidRPr="008523B8">
        <w:rPr>
          <w:rFonts w:ascii="Times" w:hAnsi="Times" w:cs="Times"/>
          <w:bCs/>
          <w:sz w:val="20"/>
          <w:szCs w:val="20"/>
          <w:lang w:val="en-US"/>
        </w:rPr>
        <w:t>Malon</w:t>
      </w:r>
      <w:proofErr w:type="spellEnd"/>
      <w:r w:rsidRPr="008523B8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8523B8">
        <w:rPr>
          <w:rFonts w:ascii="Times" w:hAnsi="Times" w:cs="Times"/>
          <w:b/>
          <w:sz w:val="20"/>
          <w:szCs w:val="20"/>
          <w:lang w:val="en-US"/>
        </w:rPr>
        <w:t>Yizhe</w:t>
      </w:r>
      <w:proofErr w:type="spellEnd"/>
      <w:r w:rsidRPr="008523B8">
        <w:rPr>
          <w:rFonts w:ascii="Times" w:hAnsi="Times" w:cs="Times"/>
          <w:b/>
          <w:sz w:val="20"/>
          <w:szCs w:val="20"/>
          <w:lang w:val="en-US"/>
        </w:rPr>
        <w:t xml:space="preserve"> Zhang</w:t>
      </w:r>
      <w:r w:rsidRPr="008523B8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8523B8">
        <w:rPr>
          <w:rFonts w:ascii="Times" w:hAnsi="Times" w:cs="Times"/>
          <w:bCs/>
          <w:sz w:val="20"/>
          <w:szCs w:val="20"/>
          <w:lang w:val="en-US"/>
        </w:rPr>
        <w:t>Yitong</w:t>
      </w:r>
      <w:proofErr w:type="spellEnd"/>
      <w:r w:rsidRPr="008523B8">
        <w:rPr>
          <w:rFonts w:ascii="Times" w:hAnsi="Times" w:cs="Times"/>
          <w:bCs/>
          <w:sz w:val="20"/>
          <w:szCs w:val="20"/>
          <w:lang w:val="en-US"/>
        </w:rPr>
        <w:t xml:space="preserve"> Li and Lawrence Carin</w:t>
      </w:r>
      <w:r w:rsidRPr="008523B8">
        <w:rPr>
          <w:rFonts w:ascii="Times" w:hAnsi="Times" w:cs="Times"/>
          <w:bCs/>
          <w:sz w:val="20"/>
          <w:szCs w:val="20"/>
          <w:lang w:val="en-US"/>
        </w:rPr>
        <w:t xml:space="preserve">. </w:t>
      </w:r>
      <w:r w:rsidRPr="008523B8">
        <w:rPr>
          <w:rFonts w:ascii="Times" w:hAnsi="Times" w:cs="Times"/>
          <w:bCs/>
          <w:sz w:val="20"/>
          <w:szCs w:val="20"/>
          <w:lang w:val="en-US"/>
        </w:rPr>
        <w:t>Improving Disentangled Text Representation Learning with Information Theoretical Guidance</w:t>
      </w:r>
      <w:r w:rsidRPr="008523B8">
        <w:rPr>
          <w:rFonts w:ascii="Times" w:hAnsi="Times" w:cs="Times"/>
          <w:bCs/>
          <w:sz w:val="20"/>
          <w:szCs w:val="20"/>
          <w:lang w:val="en-US"/>
        </w:rPr>
        <w:t>.</w:t>
      </w:r>
      <w:r w:rsidRPr="008523B8">
        <w:rPr>
          <w:rFonts w:ascii="Times" w:hAnsi="Times" w:cs="Times"/>
          <w:bCs/>
          <w:sz w:val="20"/>
          <w:szCs w:val="20"/>
          <w:lang w:val="en-US"/>
        </w:rPr>
        <w:t xml:space="preserve"> </w:t>
      </w:r>
      <w:r w:rsidRPr="008523B8">
        <w:rPr>
          <w:rFonts w:ascii="Times" w:hAnsi="Times" w:cs="Times"/>
          <w:bCs/>
          <w:i/>
          <w:iCs/>
          <w:sz w:val="20"/>
          <w:szCs w:val="20"/>
          <w:lang w:val="en-US"/>
        </w:rPr>
        <w:t xml:space="preserve">ACL </w:t>
      </w:r>
      <w:r w:rsidRPr="008523B8">
        <w:rPr>
          <w:rFonts w:ascii="Times" w:hAnsi="Times" w:cs="Times"/>
          <w:bCs/>
          <w:i/>
          <w:iCs/>
          <w:sz w:val="20"/>
          <w:szCs w:val="20"/>
          <w:lang w:val="en-US"/>
        </w:rPr>
        <w:t>(</w:t>
      </w:r>
      <w:r w:rsidRPr="008523B8">
        <w:rPr>
          <w:rFonts w:ascii="Times" w:hAnsi="Times" w:cs="Times"/>
          <w:bCs/>
          <w:i/>
          <w:iCs/>
          <w:sz w:val="20"/>
          <w:szCs w:val="20"/>
          <w:lang w:val="en-US"/>
        </w:rPr>
        <w:t>2020</w:t>
      </w:r>
      <w:r w:rsidRPr="008523B8">
        <w:rPr>
          <w:rFonts w:ascii="Times" w:hAnsi="Times" w:cs="Times"/>
          <w:bCs/>
          <w:i/>
          <w:iCs/>
          <w:sz w:val="20"/>
          <w:szCs w:val="20"/>
          <w:lang w:val="en-US"/>
        </w:rPr>
        <w:t>)</w:t>
      </w:r>
    </w:p>
    <w:p w14:paraId="6FB2BC37" w14:textId="4B3BAB33" w:rsidR="00E86B5A" w:rsidRPr="00E86B5A" w:rsidRDefault="00E86B5A" w:rsidP="00E86B5A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417DFD">
        <w:rPr>
          <w:rFonts w:ascii="Times" w:hAnsi="Times" w:cs="Times"/>
          <w:bCs/>
          <w:sz w:val="20"/>
          <w:szCs w:val="20"/>
          <w:lang w:val="en-US"/>
        </w:rPr>
        <w:t>Xinjie</w:t>
      </w:r>
      <w:proofErr w:type="spellEnd"/>
      <w:r w:rsidRPr="00417DFD">
        <w:rPr>
          <w:rFonts w:ascii="Times" w:hAnsi="Times" w:cs="Times"/>
          <w:bCs/>
          <w:sz w:val="20"/>
          <w:szCs w:val="20"/>
          <w:lang w:val="en-US"/>
        </w:rPr>
        <w:t xml:space="preserve"> Fan, </w:t>
      </w:r>
      <w:proofErr w:type="spellStart"/>
      <w:r w:rsidRPr="00417DFD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417DFD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417DFD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417DFD">
        <w:rPr>
          <w:rFonts w:ascii="Times" w:hAnsi="Times" w:cs="Times"/>
          <w:bCs/>
          <w:sz w:val="20"/>
          <w:szCs w:val="20"/>
          <w:lang w:val="en-US"/>
        </w:rPr>
        <w:t>Zhendong</w:t>
      </w:r>
      <w:proofErr w:type="spellEnd"/>
      <w:r w:rsidRPr="00417DFD">
        <w:rPr>
          <w:rFonts w:ascii="Times" w:hAnsi="Times" w:cs="Times"/>
          <w:bCs/>
          <w:sz w:val="20"/>
          <w:szCs w:val="20"/>
          <w:lang w:val="en-US"/>
        </w:rPr>
        <w:t xml:space="preserve"> Wang, </w:t>
      </w:r>
      <w:proofErr w:type="spellStart"/>
      <w:r w:rsidRPr="00417DFD">
        <w:rPr>
          <w:rFonts w:ascii="Times" w:hAnsi="Times" w:cs="Times"/>
          <w:bCs/>
          <w:sz w:val="20"/>
          <w:szCs w:val="20"/>
          <w:lang w:val="en-US"/>
        </w:rPr>
        <w:t>Mingyuan</w:t>
      </w:r>
      <w:proofErr w:type="spellEnd"/>
      <w:r w:rsidRPr="00417DFD">
        <w:rPr>
          <w:rFonts w:ascii="Times" w:hAnsi="Times" w:cs="Times"/>
          <w:bCs/>
          <w:sz w:val="20"/>
          <w:szCs w:val="20"/>
          <w:lang w:val="en-US"/>
        </w:rPr>
        <w:t xml:space="preserve"> Zhou</w:t>
      </w:r>
      <w:r>
        <w:rPr>
          <w:rFonts w:ascii="Times" w:hAnsi="Times" w:cs="Times"/>
          <w:bCs/>
          <w:sz w:val="20"/>
          <w:szCs w:val="20"/>
          <w:lang w:val="en-US"/>
        </w:rPr>
        <w:t xml:space="preserve">. </w:t>
      </w:r>
      <w:r w:rsidRPr="00417DFD">
        <w:rPr>
          <w:rFonts w:ascii="Times" w:hAnsi="Times" w:cs="Times"/>
          <w:bCs/>
          <w:sz w:val="20"/>
          <w:szCs w:val="20"/>
          <w:lang w:val="en-US"/>
        </w:rPr>
        <w:t xml:space="preserve">Adaptive Correlated Monte Carlo for Contextual </w:t>
      </w:r>
      <w:r>
        <w:rPr>
          <w:rFonts w:ascii="Times" w:hAnsi="Times" w:cs="Times"/>
          <w:bCs/>
          <w:sz w:val="20"/>
          <w:szCs w:val="20"/>
          <w:lang w:val="en-US"/>
        </w:rPr>
        <w:t xml:space="preserve">Categorical Sequence Generation. </w:t>
      </w:r>
      <w:r>
        <w:rPr>
          <w:rFonts w:ascii="Times" w:hAnsi="Times" w:cs="Times"/>
          <w:bCs/>
          <w:i/>
          <w:sz w:val="20"/>
          <w:szCs w:val="20"/>
          <w:lang w:val="en-US"/>
        </w:rPr>
        <w:t>ICLR</w:t>
      </w:r>
      <w:r w:rsidRPr="00417DFD">
        <w:rPr>
          <w:rFonts w:ascii="Times" w:hAnsi="Times" w:cs="Times"/>
          <w:bCs/>
          <w:i/>
          <w:sz w:val="20"/>
          <w:szCs w:val="20"/>
          <w:lang w:val="en-US"/>
        </w:rPr>
        <w:t xml:space="preserve"> (2020</w:t>
      </w:r>
      <w:r>
        <w:rPr>
          <w:rFonts w:ascii="Times" w:hAnsi="Times" w:cs="Times"/>
          <w:bCs/>
          <w:i/>
          <w:sz w:val="20"/>
          <w:szCs w:val="20"/>
          <w:lang w:val="en-US"/>
        </w:rPr>
        <w:t>)</w:t>
      </w:r>
    </w:p>
    <w:p w14:paraId="4DBA09CC" w14:textId="77777777" w:rsidR="001A1BB7" w:rsidRPr="00487098" w:rsidRDefault="001A1BB7" w:rsidP="00487098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r w:rsidRPr="00487098">
        <w:rPr>
          <w:rFonts w:ascii="Times" w:hAnsi="Times" w:cs="Times"/>
          <w:bCs/>
          <w:sz w:val="20"/>
          <w:szCs w:val="20"/>
          <w:lang w:val="en-US"/>
        </w:rPr>
        <w:t xml:space="preserve">Yuan Li, </w:t>
      </w:r>
      <w:proofErr w:type="spellStart"/>
      <w:r w:rsidRPr="00487098">
        <w:rPr>
          <w:rFonts w:ascii="Times" w:hAnsi="Times" w:cs="Times"/>
          <w:bCs/>
          <w:sz w:val="20"/>
          <w:szCs w:val="20"/>
          <w:lang w:val="en-US"/>
        </w:rPr>
        <w:t>Chunyuan</w:t>
      </w:r>
      <w:proofErr w:type="spellEnd"/>
      <w:r w:rsidRPr="00487098">
        <w:rPr>
          <w:rFonts w:ascii="Times" w:hAnsi="Times" w:cs="Times"/>
          <w:bCs/>
          <w:sz w:val="20"/>
          <w:szCs w:val="20"/>
          <w:lang w:val="en-US"/>
        </w:rPr>
        <w:t xml:space="preserve"> Li, </w:t>
      </w:r>
      <w:proofErr w:type="spellStart"/>
      <w:r w:rsidRPr="00487098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487098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487098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487098">
        <w:rPr>
          <w:rFonts w:ascii="Times" w:hAnsi="Times" w:cs="Times"/>
          <w:bCs/>
          <w:sz w:val="20"/>
          <w:szCs w:val="20"/>
          <w:lang w:val="en-US"/>
        </w:rPr>
        <w:t>Xiujun</w:t>
      </w:r>
      <w:proofErr w:type="spellEnd"/>
      <w:r w:rsidRPr="00487098">
        <w:rPr>
          <w:rFonts w:ascii="Times" w:hAnsi="Times" w:cs="Times"/>
          <w:bCs/>
          <w:sz w:val="20"/>
          <w:szCs w:val="20"/>
          <w:lang w:val="en-US"/>
        </w:rPr>
        <w:t xml:space="preserve"> Li, </w:t>
      </w:r>
      <w:proofErr w:type="spellStart"/>
      <w:r w:rsidRPr="00487098">
        <w:rPr>
          <w:rFonts w:ascii="Times" w:hAnsi="Times" w:cs="Times"/>
          <w:bCs/>
          <w:sz w:val="20"/>
          <w:szCs w:val="20"/>
          <w:lang w:val="en-US"/>
        </w:rPr>
        <w:t>Guoqing</w:t>
      </w:r>
      <w:proofErr w:type="spellEnd"/>
      <w:r w:rsidRPr="00487098">
        <w:rPr>
          <w:rFonts w:ascii="Times" w:hAnsi="Times" w:cs="Times"/>
          <w:bCs/>
          <w:sz w:val="20"/>
          <w:szCs w:val="20"/>
          <w:lang w:val="en-US"/>
        </w:rPr>
        <w:t xml:space="preserve"> Zheng, Lawrence Carin, </w:t>
      </w:r>
      <w:proofErr w:type="spellStart"/>
      <w:r w:rsidRPr="00487098">
        <w:rPr>
          <w:rFonts w:ascii="Times" w:hAnsi="Times" w:cs="Times"/>
          <w:bCs/>
          <w:sz w:val="20"/>
          <w:szCs w:val="20"/>
          <w:lang w:val="en-US"/>
        </w:rPr>
        <w:t>Jianfeng</w:t>
      </w:r>
      <w:proofErr w:type="spellEnd"/>
      <w:r w:rsidRPr="00487098">
        <w:rPr>
          <w:rFonts w:ascii="Times" w:hAnsi="Times" w:cs="Times"/>
          <w:bCs/>
          <w:sz w:val="20"/>
          <w:szCs w:val="20"/>
          <w:lang w:val="en-US"/>
        </w:rPr>
        <w:t xml:space="preserve"> Gao</w:t>
      </w:r>
      <w:r w:rsidR="00487098">
        <w:rPr>
          <w:rFonts w:ascii="Times" w:hAnsi="Times" w:cs="Times"/>
          <w:bCs/>
          <w:sz w:val="20"/>
          <w:szCs w:val="20"/>
          <w:lang w:val="en-US"/>
        </w:rPr>
        <w:t xml:space="preserve">. </w:t>
      </w:r>
      <w:r w:rsidR="00487098" w:rsidRPr="001A1BB7">
        <w:rPr>
          <w:rFonts w:ascii="Times" w:hAnsi="Times" w:cs="Times"/>
          <w:bCs/>
          <w:sz w:val="20"/>
          <w:szCs w:val="20"/>
          <w:lang w:val="en-US"/>
        </w:rPr>
        <w:t>Complementary Auxiliary Classifiers for Label-Conditional Text Generation</w:t>
      </w:r>
      <w:r w:rsidR="00487098">
        <w:rPr>
          <w:rFonts w:ascii="Times" w:hAnsi="Times" w:cs="Times"/>
          <w:bCs/>
          <w:sz w:val="20"/>
          <w:szCs w:val="20"/>
          <w:lang w:val="en-US"/>
        </w:rPr>
        <w:t xml:space="preserve">. </w:t>
      </w:r>
      <w:r w:rsidR="00487098">
        <w:rPr>
          <w:rFonts w:ascii="Times" w:hAnsi="Times" w:cs="Times"/>
          <w:bCs/>
          <w:i/>
          <w:sz w:val="20"/>
          <w:szCs w:val="20"/>
          <w:lang w:val="en-US"/>
        </w:rPr>
        <w:t>AAAI (</w:t>
      </w:r>
      <w:r w:rsidRPr="00487098">
        <w:rPr>
          <w:rFonts w:ascii="Times" w:hAnsi="Times" w:cs="Times"/>
          <w:bCs/>
          <w:i/>
          <w:sz w:val="20"/>
          <w:szCs w:val="20"/>
          <w:lang w:val="en-US"/>
        </w:rPr>
        <w:t>2020</w:t>
      </w:r>
      <w:r w:rsidR="00487098">
        <w:rPr>
          <w:rFonts w:ascii="Times" w:hAnsi="Times" w:cs="Times"/>
          <w:bCs/>
          <w:i/>
          <w:sz w:val="20"/>
          <w:szCs w:val="20"/>
          <w:lang w:val="en-US"/>
        </w:rPr>
        <w:t>)</w:t>
      </w:r>
    </w:p>
    <w:p w14:paraId="7516C5ED" w14:textId="77777777" w:rsidR="001A1BB7" w:rsidRPr="00487098" w:rsidRDefault="00487098" w:rsidP="00487098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1A1BB7">
        <w:rPr>
          <w:rFonts w:ascii="Times" w:hAnsi="Times" w:cs="Times"/>
          <w:bCs/>
          <w:sz w:val="20"/>
          <w:szCs w:val="20"/>
          <w:lang w:val="en-US"/>
        </w:rPr>
        <w:lastRenderedPageBreak/>
        <w:t>Liqun</w:t>
      </w:r>
      <w:proofErr w:type="spellEnd"/>
      <w:r w:rsidRPr="001A1BB7">
        <w:rPr>
          <w:rFonts w:ascii="Times" w:hAnsi="Times" w:cs="Times"/>
          <w:bCs/>
          <w:sz w:val="20"/>
          <w:szCs w:val="20"/>
          <w:lang w:val="en-US"/>
        </w:rPr>
        <w:t xml:space="preserve"> Chen, </w:t>
      </w:r>
      <w:proofErr w:type="spellStart"/>
      <w:r w:rsidRPr="001A1BB7">
        <w:rPr>
          <w:rFonts w:ascii="Times" w:hAnsi="Times" w:cs="Times"/>
          <w:bCs/>
          <w:sz w:val="20"/>
          <w:szCs w:val="20"/>
          <w:lang w:val="en-US"/>
        </w:rPr>
        <w:t>Ke</w:t>
      </w:r>
      <w:proofErr w:type="spellEnd"/>
      <w:r w:rsidRPr="001A1BB7">
        <w:rPr>
          <w:rFonts w:ascii="Times" w:hAnsi="Times" w:cs="Times"/>
          <w:bCs/>
          <w:sz w:val="20"/>
          <w:szCs w:val="20"/>
          <w:lang w:val="en-US"/>
        </w:rPr>
        <w:t xml:space="preserve"> Bai, </w:t>
      </w:r>
      <w:proofErr w:type="spellStart"/>
      <w:r w:rsidRPr="001A1BB7">
        <w:rPr>
          <w:rFonts w:ascii="Times" w:hAnsi="Times" w:cs="Times"/>
          <w:bCs/>
          <w:sz w:val="20"/>
          <w:szCs w:val="20"/>
          <w:lang w:val="en-US"/>
        </w:rPr>
        <w:t>Chenyang</w:t>
      </w:r>
      <w:proofErr w:type="spellEnd"/>
      <w:r w:rsidRPr="001A1BB7">
        <w:rPr>
          <w:rFonts w:ascii="Times" w:hAnsi="Times" w:cs="Times"/>
          <w:bCs/>
          <w:sz w:val="20"/>
          <w:szCs w:val="20"/>
          <w:lang w:val="en-US"/>
        </w:rPr>
        <w:t xml:space="preserve"> Tao, </w:t>
      </w:r>
      <w:proofErr w:type="spellStart"/>
      <w:r w:rsidRPr="00487098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487098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1A1BB7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1A1BB7">
        <w:rPr>
          <w:rFonts w:ascii="Times" w:hAnsi="Times" w:cs="Times"/>
          <w:bCs/>
          <w:sz w:val="20"/>
          <w:szCs w:val="20"/>
          <w:lang w:val="en-US"/>
        </w:rPr>
        <w:t>Guoyin</w:t>
      </w:r>
      <w:proofErr w:type="spellEnd"/>
      <w:r w:rsidRPr="001A1BB7">
        <w:rPr>
          <w:rFonts w:ascii="Times" w:hAnsi="Times" w:cs="Times"/>
          <w:bCs/>
          <w:sz w:val="20"/>
          <w:szCs w:val="20"/>
          <w:lang w:val="en-US"/>
        </w:rPr>
        <w:t xml:space="preserve"> Wang, </w:t>
      </w:r>
      <w:proofErr w:type="spellStart"/>
      <w:r w:rsidRPr="001A1BB7">
        <w:rPr>
          <w:rFonts w:ascii="Times" w:hAnsi="Times" w:cs="Times"/>
          <w:bCs/>
          <w:sz w:val="20"/>
          <w:szCs w:val="20"/>
          <w:lang w:val="en-US"/>
        </w:rPr>
        <w:t>Wenlin</w:t>
      </w:r>
      <w:proofErr w:type="spellEnd"/>
      <w:r w:rsidRPr="001A1BB7">
        <w:rPr>
          <w:rFonts w:ascii="Times" w:hAnsi="Times" w:cs="Times"/>
          <w:bCs/>
          <w:sz w:val="20"/>
          <w:szCs w:val="20"/>
          <w:lang w:val="en-US"/>
        </w:rPr>
        <w:t xml:space="preserve"> Wang, Ricardo </w:t>
      </w:r>
      <w:proofErr w:type="spellStart"/>
      <w:r w:rsidRPr="001A1BB7">
        <w:rPr>
          <w:rFonts w:ascii="Times" w:hAnsi="Times" w:cs="Times"/>
          <w:bCs/>
          <w:sz w:val="20"/>
          <w:szCs w:val="20"/>
          <w:lang w:val="en-US"/>
        </w:rPr>
        <w:t>Henao</w:t>
      </w:r>
      <w:proofErr w:type="spellEnd"/>
      <w:r w:rsidRPr="001A1BB7">
        <w:rPr>
          <w:rFonts w:ascii="Times" w:hAnsi="Times" w:cs="Times"/>
          <w:bCs/>
          <w:sz w:val="20"/>
          <w:szCs w:val="20"/>
          <w:lang w:val="en-US"/>
        </w:rPr>
        <w:t>, Lawrence Carin</w:t>
      </w:r>
      <w:r>
        <w:rPr>
          <w:rFonts w:ascii="Times" w:hAnsi="Times" w:cs="Times"/>
          <w:bCs/>
          <w:sz w:val="20"/>
          <w:szCs w:val="20"/>
          <w:lang w:val="en-US"/>
        </w:rPr>
        <w:t xml:space="preserve">. </w:t>
      </w:r>
      <w:r w:rsidR="001A1BB7" w:rsidRPr="001A1BB7">
        <w:rPr>
          <w:rFonts w:ascii="Times" w:hAnsi="Times" w:cs="Times"/>
          <w:bCs/>
          <w:sz w:val="20"/>
          <w:szCs w:val="20"/>
          <w:lang w:val="en-US"/>
        </w:rPr>
        <w:t>Sequence Generation with Optimal-Transport-Enhanced Reinforcement Learning</w:t>
      </w:r>
      <w:r>
        <w:rPr>
          <w:rFonts w:ascii="Times" w:hAnsi="Times" w:cs="Times"/>
          <w:bCs/>
          <w:sz w:val="20"/>
          <w:szCs w:val="20"/>
          <w:lang w:val="en-US"/>
        </w:rPr>
        <w:t xml:space="preserve">. </w:t>
      </w:r>
      <w:r w:rsidRPr="00487098">
        <w:rPr>
          <w:rFonts w:ascii="Times" w:hAnsi="Times" w:cs="Times"/>
          <w:bCs/>
          <w:i/>
          <w:sz w:val="20"/>
          <w:szCs w:val="20"/>
          <w:lang w:val="en-US"/>
        </w:rPr>
        <w:t>AAAI (</w:t>
      </w:r>
      <w:r w:rsidR="001A1BB7" w:rsidRPr="00487098">
        <w:rPr>
          <w:rFonts w:ascii="Times" w:hAnsi="Times" w:cs="Times"/>
          <w:bCs/>
          <w:i/>
          <w:sz w:val="20"/>
          <w:szCs w:val="20"/>
          <w:lang w:val="en-US"/>
        </w:rPr>
        <w:t>2020</w:t>
      </w:r>
      <w:r w:rsidRPr="00487098">
        <w:rPr>
          <w:rFonts w:ascii="Times" w:hAnsi="Times" w:cs="Times"/>
          <w:bCs/>
          <w:i/>
          <w:sz w:val="20"/>
          <w:szCs w:val="20"/>
          <w:lang w:val="en-US"/>
        </w:rPr>
        <w:t>)</w:t>
      </w:r>
    </w:p>
    <w:p w14:paraId="05B407BE" w14:textId="77777777" w:rsidR="001A1BB7" w:rsidRPr="00487098" w:rsidRDefault="001A1BB7" w:rsidP="00487098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r w:rsidRPr="00487098">
        <w:rPr>
          <w:rFonts w:ascii="Times" w:hAnsi="Times" w:cs="Times"/>
          <w:bCs/>
          <w:sz w:val="20"/>
          <w:szCs w:val="20"/>
          <w:lang w:val="en-US"/>
        </w:rPr>
        <w:t xml:space="preserve">Xiang Gao, </w:t>
      </w:r>
      <w:proofErr w:type="spellStart"/>
      <w:r w:rsidRPr="00487098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487098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487098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487098">
        <w:rPr>
          <w:rFonts w:ascii="Times" w:hAnsi="Times" w:cs="Times"/>
          <w:bCs/>
          <w:sz w:val="20"/>
          <w:szCs w:val="20"/>
          <w:lang w:val="en-US"/>
        </w:rPr>
        <w:t>Sungjin</w:t>
      </w:r>
      <w:proofErr w:type="spellEnd"/>
      <w:r w:rsidRPr="00487098">
        <w:rPr>
          <w:rFonts w:ascii="Times" w:hAnsi="Times" w:cs="Times"/>
          <w:bCs/>
          <w:sz w:val="20"/>
          <w:szCs w:val="20"/>
          <w:lang w:val="en-US"/>
        </w:rPr>
        <w:t xml:space="preserve"> Lee, Michel Galley, Chris Brockett, </w:t>
      </w:r>
      <w:proofErr w:type="spellStart"/>
      <w:r w:rsidRPr="00487098">
        <w:rPr>
          <w:rFonts w:ascii="Times" w:hAnsi="Times" w:cs="Times"/>
          <w:bCs/>
          <w:sz w:val="20"/>
          <w:szCs w:val="20"/>
          <w:lang w:val="en-US"/>
        </w:rPr>
        <w:t>Jianfeng</w:t>
      </w:r>
      <w:proofErr w:type="spellEnd"/>
      <w:r w:rsidRPr="00487098">
        <w:rPr>
          <w:rFonts w:ascii="Times" w:hAnsi="Times" w:cs="Times"/>
          <w:bCs/>
          <w:sz w:val="20"/>
          <w:szCs w:val="20"/>
          <w:lang w:val="en-US"/>
        </w:rPr>
        <w:t xml:space="preserve"> Gao and Bill Dolan</w:t>
      </w:r>
      <w:r w:rsidR="00487098">
        <w:rPr>
          <w:rFonts w:ascii="Times" w:hAnsi="Times" w:cs="Times"/>
          <w:bCs/>
          <w:sz w:val="20"/>
          <w:szCs w:val="20"/>
          <w:lang w:val="en-US"/>
        </w:rPr>
        <w:t xml:space="preserve">. </w:t>
      </w:r>
      <w:r w:rsidR="00487098" w:rsidRPr="001A1BB7">
        <w:rPr>
          <w:rFonts w:ascii="Times" w:hAnsi="Times" w:cs="Times"/>
          <w:bCs/>
          <w:sz w:val="20"/>
          <w:szCs w:val="20"/>
          <w:lang w:val="en-US"/>
        </w:rPr>
        <w:t>Structuring latent spaces for stylized response generation</w:t>
      </w:r>
      <w:r w:rsidR="00487098">
        <w:rPr>
          <w:rFonts w:ascii="Times New Roman" w:hAnsi="Times New Roman" w:cs="Times New Roman"/>
          <w:bCs/>
          <w:sz w:val="20"/>
          <w:szCs w:val="20"/>
          <w:lang w:val="en-US"/>
        </w:rPr>
        <w:t>.</w:t>
      </w:r>
      <w:r w:rsidRPr="00487098">
        <w:rPr>
          <w:rFonts w:ascii="Times" w:hAnsi="Times" w:cs="Times"/>
          <w:bCs/>
          <w:sz w:val="20"/>
          <w:szCs w:val="20"/>
          <w:lang w:val="en-US"/>
        </w:rPr>
        <w:t xml:space="preserve"> </w:t>
      </w:r>
      <w:r w:rsidR="00487098">
        <w:rPr>
          <w:rFonts w:ascii="Times" w:hAnsi="Times" w:cs="Times"/>
          <w:bCs/>
          <w:i/>
          <w:sz w:val="20"/>
          <w:szCs w:val="20"/>
          <w:lang w:val="en-US"/>
        </w:rPr>
        <w:t>EMNLP (</w:t>
      </w:r>
      <w:r w:rsidRPr="00487098">
        <w:rPr>
          <w:rFonts w:ascii="Times" w:hAnsi="Times" w:cs="Times"/>
          <w:bCs/>
          <w:i/>
          <w:sz w:val="20"/>
          <w:szCs w:val="20"/>
          <w:lang w:val="en-US"/>
        </w:rPr>
        <w:t>2019</w:t>
      </w:r>
      <w:r w:rsidR="00487098">
        <w:rPr>
          <w:rFonts w:ascii="Times" w:hAnsi="Times" w:cs="Times"/>
          <w:bCs/>
          <w:i/>
          <w:sz w:val="20"/>
          <w:szCs w:val="20"/>
          <w:lang w:val="en-US"/>
        </w:rPr>
        <w:t>)</w:t>
      </w:r>
    </w:p>
    <w:p w14:paraId="6699B433" w14:textId="77777777" w:rsidR="001A1BB7" w:rsidRPr="00487098" w:rsidRDefault="00487098" w:rsidP="00487098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1A1BB7">
        <w:rPr>
          <w:rFonts w:ascii="Times" w:hAnsi="Times" w:cs="Times"/>
          <w:bCs/>
          <w:sz w:val="20"/>
          <w:szCs w:val="20"/>
          <w:lang w:val="en-US"/>
        </w:rPr>
        <w:t>Dianqi</w:t>
      </w:r>
      <w:proofErr w:type="spellEnd"/>
      <w:r w:rsidRPr="001A1BB7">
        <w:rPr>
          <w:rFonts w:ascii="Times" w:hAnsi="Times" w:cs="Times"/>
          <w:bCs/>
          <w:sz w:val="20"/>
          <w:szCs w:val="20"/>
          <w:lang w:val="en-US"/>
        </w:rPr>
        <w:t xml:space="preserve"> Li, </w:t>
      </w:r>
      <w:proofErr w:type="spellStart"/>
      <w:r w:rsidRPr="00487098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487098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1A1BB7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1A1BB7">
        <w:rPr>
          <w:rFonts w:ascii="Times" w:hAnsi="Times" w:cs="Times"/>
          <w:bCs/>
          <w:sz w:val="20"/>
          <w:szCs w:val="20"/>
          <w:lang w:val="en-US"/>
        </w:rPr>
        <w:t>Zhe</w:t>
      </w:r>
      <w:proofErr w:type="spellEnd"/>
      <w:r w:rsidRPr="001A1BB7">
        <w:rPr>
          <w:rFonts w:ascii="Times" w:hAnsi="Times" w:cs="Times"/>
          <w:bCs/>
          <w:sz w:val="20"/>
          <w:szCs w:val="20"/>
          <w:lang w:val="en-US"/>
        </w:rPr>
        <w:t xml:space="preserve"> Gan, Yu Cheng, Chris Brocket</w:t>
      </w:r>
      <w:r>
        <w:rPr>
          <w:rFonts w:ascii="Times" w:hAnsi="Times" w:cs="Times"/>
          <w:bCs/>
          <w:sz w:val="20"/>
          <w:szCs w:val="20"/>
          <w:lang w:val="en-US"/>
        </w:rPr>
        <w:t xml:space="preserve">t, Ming-Ting Sun and Bill Dolan. </w:t>
      </w:r>
      <w:r w:rsidR="001A1BB7" w:rsidRPr="001A1BB7">
        <w:rPr>
          <w:rFonts w:ascii="Times" w:hAnsi="Times" w:cs="Times"/>
          <w:bCs/>
          <w:sz w:val="20"/>
          <w:szCs w:val="20"/>
          <w:lang w:val="en-US"/>
        </w:rPr>
        <w:t>Dom</w:t>
      </w:r>
      <w:r>
        <w:rPr>
          <w:rFonts w:ascii="Times" w:hAnsi="Times" w:cs="Times"/>
          <w:bCs/>
          <w:sz w:val="20"/>
          <w:szCs w:val="20"/>
          <w:lang w:val="en-US"/>
        </w:rPr>
        <w:t xml:space="preserve">ain Adaptive Text Style Transfer. </w:t>
      </w:r>
      <w:r>
        <w:rPr>
          <w:rFonts w:ascii="Times" w:hAnsi="Times" w:cs="Times"/>
          <w:bCs/>
          <w:i/>
          <w:sz w:val="20"/>
          <w:szCs w:val="20"/>
          <w:lang w:val="en-US"/>
        </w:rPr>
        <w:t>EMNLP (</w:t>
      </w:r>
      <w:r w:rsidR="001A1BB7" w:rsidRPr="00487098">
        <w:rPr>
          <w:rFonts w:ascii="Times" w:hAnsi="Times" w:cs="Times"/>
          <w:bCs/>
          <w:i/>
          <w:sz w:val="20"/>
          <w:szCs w:val="20"/>
          <w:lang w:val="en-US"/>
        </w:rPr>
        <w:t>201</w:t>
      </w:r>
      <w:r>
        <w:rPr>
          <w:rFonts w:ascii="Times" w:hAnsi="Times" w:cs="Times"/>
          <w:bCs/>
          <w:i/>
          <w:sz w:val="20"/>
          <w:szCs w:val="20"/>
          <w:lang w:val="en-US"/>
        </w:rPr>
        <w:t>9</w:t>
      </w:r>
      <w:r>
        <w:rPr>
          <w:rFonts w:ascii="Times" w:hAnsi="Times" w:cs="Times" w:hint="eastAsia"/>
          <w:bCs/>
          <w:i/>
          <w:sz w:val="20"/>
          <w:szCs w:val="20"/>
          <w:lang w:val="en-US" w:eastAsia="zh-CN"/>
        </w:rPr>
        <w:t>)</w:t>
      </w:r>
    </w:p>
    <w:p w14:paraId="31A300DD" w14:textId="2335A3E7" w:rsidR="001A1BB7" w:rsidRPr="00417DFD" w:rsidRDefault="001A1BB7" w:rsidP="00417DFD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1A1BB7">
        <w:rPr>
          <w:rFonts w:ascii="Times" w:hAnsi="Times" w:cs="Times"/>
          <w:bCs/>
          <w:sz w:val="20"/>
          <w:szCs w:val="20"/>
          <w:lang w:val="en-US"/>
        </w:rPr>
        <w:t>Xinnuo</w:t>
      </w:r>
      <w:proofErr w:type="spellEnd"/>
      <w:r w:rsidRPr="001A1BB7">
        <w:rPr>
          <w:rFonts w:ascii="Times" w:hAnsi="Times" w:cs="Times"/>
          <w:bCs/>
          <w:sz w:val="20"/>
          <w:szCs w:val="20"/>
          <w:lang w:val="en-US"/>
        </w:rPr>
        <w:t xml:space="preserve"> Xu, </w:t>
      </w:r>
      <w:proofErr w:type="spellStart"/>
      <w:r w:rsidRPr="001A1BB7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1A1BB7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1A1BB7">
        <w:rPr>
          <w:rFonts w:ascii="Times" w:hAnsi="Times" w:cs="Times"/>
          <w:bCs/>
          <w:sz w:val="20"/>
          <w:szCs w:val="20"/>
          <w:lang w:val="en-US"/>
        </w:rPr>
        <w:t xml:space="preserve">, Lars Liden and </w:t>
      </w:r>
      <w:proofErr w:type="spellStart"/>
      <w:r w:rsidRPr="001A1BB7">
        <w:rPr>
          <w:rFonts w:ascii="Times" w:hAnsi="Times" w:cs="Times"/>
          <w:bCs/>
          <w:sz w:val="20"/>
          <w:szCs w:val="20"/>
          <w:lang w:val="en-US"/>
        </w:rPr>
        <w:t>Sungjin</w:t>
      </w:r>
      <w:proofErr w:type="spellEnd"/>
      <w:r w:rsidRPr="001A1BB7">
        <w:rPr>
          <w:rFonts w:ascii="Times" w:hAnsi="Times" w:cs="Times"/>
          <w:bCs/>
          <w:sz w:val="20"/>
          <w:szCs w:val="20"/>
          <w:lang w:val="en-US"/>
        </w:rPr>
        <w:t xml:space="preserve"> Lee</w:t>
      </w:r>
      <w:r>
        <w:rPr>
          <w:rFonts w:ascii="Times" w:hAnsi="Times" w:cs="Times"/>
          <w:bCs/>
          <w:sz w:val="20"/>
          <w:szCs w:val="20"/>
          <w:lang w:val="en-US"/>
        </w:rPr>
        <w:t>.</w:t>
      </w:r>
      <w:r w:rsidRPr="001A1BB7">
        <w:rPr>
          <w:rFonts w:ascii="Times" w:hAnsi="Times" w:cs="Times"/>
          <w:bCs/>
          <w:sz w:val="20"/>
          <w:szCs w:val="20"/>
          <w:lang w:val="en-US"/>
        </w:rPr>
        <w:t xml:space="preserve"> Unsupervised Dialogue Spectrum Generation for Log Dialogue Ranking</w:t>
      </w:r>
      <w:r>
        <w:rPr>
          <w:rFonts w:ascii="Times" w:hAnsi="Times" w:cs="Times"/>
          <w:bCs/>
          <w:sz w:val="20"/>
          <w:szCs w:val="20"/>
          <w:lang w:val="en-US"/>
        </w:rPr>
        <w:t>.</w:t>
      </w:r>
      <w:r w:rsidRPr="001A1BB7">
        <w:rPr>
          <w:rFonts w:ascii="Times" w:hAnsi="Times" w:cs="Times"/>
          <w:bCs/>
          <w:sz w:val="20"/>
          <w:szCs w:val="20"/>
          <w:lang w:val="en-US"/>
        </w:rPr>
        <w:t xml:space="preserve"> </w:t>
      </w:r>
      <w:r>
        <w:rPr>
          <w:rFonts w:ascii="Times" w:hAnsi="Times" w:cs="Times"/>
          <w:bCs/>
          <w:i/>
          <w:sz w:val="20"/>
          <w:szCs w:val="20"/>
          <w:lang w:val="en-US"/>
        </w:rPr>
        <w:t>SIGDIAL</w:t>
      </w:r>
      <w:r w:rsidR="008523B8">
        <w:rPr>
          <w:rFonts w:ascii="Times" w:hAnsi="Times" w:cs="Times"/>
          <w:bCs/>
          <w:i/>
          <w:sz w:val="20"/>
          <w:szCs w:val="20"/>
          <w:lang w:val="en-US"/>
        </w:rPr>
        <w:t xml:space="preserve"> </w:t>
      </w:r>
      <w:r w:rsidRPr="001A1BB7">
        <w:rPr>
          <w:rFonts w:ascii="Times" w:hAnsi="Times" w:cs="Times"/>
          <w:bCs/>
          <w:i/>
          <w:sz w:val="20"/>
          <w:szCs w:val="20"/>
          <w:lang w:val="en-US"/>
        </w:rPr>
        <w:t>(</w:t>
      </w:r>
      <w:r>
        <w:rPr>
          <w:rFonts w:ascii="Times" w:hAnsi="Times" w:cs="Times"/>
          <w:bCs/>
          <w:i/>
          <w:sz w:val="20"/>
          <w:szCs w:val="20"/>
          <w:lang w:val="en-US"/>
        </w:rPr>
        <w:t>2019</w:t>
      </w:r>
      <w:r w:rsidR="008523B8">
        <w:rPr>
          <w:rFonts w:ascii="Times" w:hAnsi="Times" w:cs="Times"/>
          <w:bCs/>
          <w:i/>
          <w:sz w:val="20"/>
          <w:szCs w:val="20"/>
          <w:lang w:val="en-US"/>
        </w:rPr>
        <w:t>)</w:t>
      </w:r>
      <w:r>
        <w:rPr>
          <w:rFonts w:ascii="Times" w:hAnsi="Times" w:cs="Times"/>
          <w:bCs/>
          <w:i/>
          <w:sz w:val="20"/>
          <w:szCs w:val="20"/>
          <w:lang w:val="en-US"/>
        </w:rPr>
        <w:t xml:space="preserve">, </w:t>
      </w:r>
      <w:r w:rsidRPr="001A1BB7">
        <w:rPr>
          <w:rFonts w:ascii="Times" w:hAnsi="Times" w:cs="Times"/>
          <w:bCs/>
          <w:i/>
          <w:sz w:val="20"/>
          <w:szCs w:val="20"/>
          <w:lang w:val="en-US"/>
        </w:rPr>
        <w:t>Best paper nomination</w:t>
      </w:r>
    </w:p>
    <w:p w14:paraId="5564ED2F" w14:textId="77777777" w:rsidR="00064A69" w:rsidRPr="00064A69" w:rsidRDefault="00064A69" w:rsidP="00064A69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064A69">
        <w:rPr>
          <w:rFonts w:ascii="Times" w:hAnsi="Times" w:cs="Times"/>
          <w:bCs/>
          <w:sz w:val="20"/>
          <w:szCs w:val="20"/>
          <w:lang w:val="en-US"/>
        </w:rPr>
        <w:t>Liqun</w:t>
      </w:r>
      <w:proofErr w:type="spellEnd"/>
      <w:r w:rsidRPr="00064A69">
        <w:rPr>
          <w:rFonts w:ascii="Times" w:hAnsi="Times" w:cs="Times"/>
          <w:bCs/>
          <w:sz w:val="20"/>
          <w:szCs w:val="20"/>
          <w:lang w:val="en-US"/>
        </w:rPr>
        <w:t xml:space="preserve"> Chen, </w:t>
      </w:r>
      <w:proofErr w:type="spellStart"/>
      <w:r w:rsidRPr="00064A69">
        <w:rPr>
          <w:rFonts w:ascii="Times" w:hAnsi="Times" w:cs="Times"/>
          <w:bCs/>
          <w:sz w:val="20"/>
          <w:szCs w:val="20"/>
          <w:lang w:val="en-US"/>
        </w:rPr>
        <w:t>Guoyin</w:t>
      </w:r>
      <w:proofErr w:type="spellEnd"/>
      <w:r w:rsidRPr="00064A69">
        <w:rPr>
          <w:rFonts w:ascii="Times" w:hAnsi="Times" w:cs="Times"/>
          <w:bCs/>
          <w:sz w:val="20"/>
          <w:szCs w:val="20"/>
          <w:lang w:val="en-US"/>
        </w:rPr>
        <w:t xml:space="preserve"> Wang, </w:t>
      </w:r>
      <w:proofErr w:type="spellStart"/>
      <w:r w:rsidRPr="00064A69">
        <w:rPr>
          <w:rFonts w:ascii="Times" w:hAnsi="Times" w:cs="Times"/>
          <w:bCs/>
          <w:sz w:val="20"/>
          <w:szCs w:val="20"/>
          <w:lang w:val="en-US"/>
        </w:rPr>
        <w:t>Chenyang</w:t>
      </w:r>
      <w:proofErr w:type="spellEnd"/>
      <w:r w:rsidRPr="00064A69">
        <w:rPr>
          <w:rFonts w:ascii="Times" w:hAnsi="Times" w:cs="Times"/>
          <w:bCs/>
          <w:sz w:val="20"/>
          <w:szCs w:val="20"/>
          <w:lang w:val="en-US"/>
        </w:rPr>
        <w:t xml:space="preserve"> Tao, </w:t>
      </w:r>
      <w:proofErr w:type="spellStart"/>
      <w:r w:rsidRPr="00064A69">
        <w:rPr>
          <w:rFonts w:ascii="Times" w:hAnsi="Times" w:cs="Times"/>
          <w:bCs/>
          <w:sz w:val="20"/>
          <w:szCs w:val="20"/>
          <w:lang w:val="en-US"/>
        </w:rPr>
        <w:t>Dinghan</w:t>
      </w:r>
      <w:proofErr w:type="spellEnd"/>
      <w:r w:rsidRPr="00064A69">
        <w:rPr>
          <w:rFonts w:ascii="Times" w:hAnsi="Times" w:cs="Times"/>
          <w:bCs/>
          <w:sz w:val="20"/>
          <w:szCs w:val="20"/>
          <w:lang w:val="en-US"/>
        </w:rPr>
        <w:t xml:space="preserve"> Shen, </w:t>
      </w:r>
      <w:proofErr w:type="spellStart"/>
      <w:r w:rsidRPr="00064A69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064A69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064A69">
        <w:rPr>
          <w:rFonts w:ascii="Times" w:hAnsi="Times" w:cs="Times"/>
          <w:bCs/>
          <w:sz w:val="20"/>
          <w:szCs w:val="20"/>
          <w:lang w:val="en-US"/>
        </w:rPr>
        <w:t xml:space="preserve"> and Lawrence Carin</w:t>
      </w:r>
      <w:r>
        <w:rPr>
          <w:rFonts w:ascii="Times" w:hAnsi="Times" w:cs="Times"/>
          <w:bCs/>
          <w:sz w:val="20"/>
          <w:szCs w:val="20"/>
          <w:lang w:val="en-US"/>
        </w:rPr>
        <w:t>.</w:t>
      </w:r>
      <w:r w:rsidRPr="00064A69">
        <w:rPr>
          <w:rFonts w:ascii="Times" w:hAnsi="Times" w:cs="Times"/>
          <w:bCs/>
          <w:sz w:val="20"/>
          <w:szCs w:val="20"/>
          <w:lang w:val="en-US"/>
        </w:rPr>
        <w:t xml:space="preserve"> </w:t>
      </w:r>
      <w:r w:rsidRPr="00064A69">
        <w:rPr>
          <w:rFonts w:ascii="Times New Roman" w:hAnsi="Times New Roman" w:cs="Times New Roman"/>
          <w:bCs/>
          <w:sz w:val="20"/>
          <w:szCs w:val="20"/>
          <w:lang w:val="en-US"/>
        </w:rPr>
        <w:t> </w:t>
      </w:r>
      <w:r w:rsidRPr="00064A69">
        <w:rPr>
          <w:rFonts w:ascii="Times" w:hAnsi="Times" w:cs="Times"/>
          <w:bCs/>
          <w:sz w:val="20"/>
          <w:szCs w:val="20"/>
          <w:lang w:val="en-US"/>
        </w:rPr>
        <w:t xml:space="preserve"> Improving Textual Network Embedding with Global Attention via Optimal Transport</w:t>
      </w:r>
      <w:r>
        <w:rPr>
          <w:rFonts w:ascii="Times" w:hAnsi="Times" w:cs="Times"/>
          <w:bCs/>
          <w:sz w:val="20"/>
          <w:szCs w:val="20"/>
          <w:lang w:val="en-US"/>
        </w:rPr>
        <w:t xml:space="preserve">. </w:t>
      </w:r>
      <w:r w:rsidRPr="00064A69">
        <w:rPr>
          <w:rFonts w:ascii="Times" w:hAnsi="Times" w:cs="Times"/>
          <w:bCs/>
          <w:i/>
          <w:sz w:val="20"/>
          <w:szCs w:val="20"/>
          <w:lang w:val="en-US"/>
        </w:rPr>
        <w:t>ACL (2019)</w:t>
      </w:r>
    </w:p>
    <w:p w14:paraId="1BEC082E" w14:textId="77777777" w:rsidR="00064A69" w:rsidRPr="00064A69" w:rsidRDefault="00064A69" w:rsidP="00064A69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064A69">
        <w:rPr>
          <w:rFonts w:ascii="Times" w:hAnsi="Times" w:cs="Times"/>
          <w:bCs/>
          <w:sz w:val="20"/>
          <w:szCs w:val="20"/>
          <w:lang w:val="en-US"/>
        </w:rPr>
        <w:t>Dinghan</w:t>
      </w:r>
      <w:proofErr w:type="spellEnd"/>
      <w:r w:rsidRPr="00064A69">
        <w:rPr>
          <w:rFonts w:ascii="Times" w:hAnsi="Times" w:cs="Times"/>
          <w:bCs/>
          <w:sz w:val="20"/>
          <w:szCs w:val="20"/>
          <w:lang w:val="en-US"/>
        </w:rPr>
        <w:t xml:space="preserve"> Shen, </w:t>
      </w:r>
      <w:proofErr w:type="spellStart"/>
      <w:r w:rsidRPr="00064A69">
        <w:rPr>
          <w:rFonts w:ascii="Times" w:hAnsi="Times" w:cs="Times"/>
          <w:bCs/>
          <w:sz w:val="20"/>
          <w:szCs w:val="20"/>
          <w:lang w:val="en-US"/>
        </w:rPr>
        <w:t>Asli</w:t>
      </w:r>
      <w:proofErr w:type="spellEnd"/>
      <w:r w:rsidRPr="00064A69">
        <w:rPr>
          <w:rFonts w:ascii="Times" w:hAnsi="Times" w:cs="Times"/>
          <w:bCs/>
          <w:sz w:val="20"/>
          <w:szCs w:val="20"/>
          <w:lang w:val="en-US"/>
        </w:rPr>
        <w:t xml:space="preserve"> </w:t>
      </w:r>
      <w:proofErr w:type="spellStart"/>
      <w:r w:rsidRPr="00064A69">
        <w:rPr>
          <w:rFonts w:ascii="Times" w:hAnsi="Times" w:cs="Times"/>
          <w:bCs/>
          <w:sz w:val="20"/>
          <w:szCs w:val="20"/>
          <w:lang w:val="en-US"/>
        </w:rPr>
        <w:t>Celikyilmaz</w:t>
      </w:r>
      <w:proofErr w:type="spellEnd"/>
      <w:r w:rsidRPr="00064A69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064A69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064A69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064A69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064A69">
        <w:rPr>
          <w:rFonts w:ascii="Times" w:hAnsi="Times" w:cs="Times"/>
          <w:bCs/>
          <w:sz w:val="20"/>
          <w:szCs w:val="20"/>
          <w:lang w:val="en-US"/>
        </w:rPr>
        <w:t>Liqun</w:t>
      </w:r>
      <w:proofErr w:type="spellEnd"/>
      <w:r w:rsidRPr="00064A69">
        <w:rPr>
          <w:rFonts w:ascii="Times" w:hAnsi="Times" w:cs="Times"/>
          <w:bCs/>
          <w:sz w:val="20"/>
          <w:szCs w:val="20"/>
          <w:lang w:val="en-US"/>
        </w:rPr>
        <w:t xml:space="preserve"> Chen, Xin Wang, </w:t>
      </w:r>
      <w:proofErr w:type="spellStart"/>
      <w:r w:rsidRPr="00064A69">
        <w:rPr>
          <w:rFonts w:ascii="Times" w:hAnsi="Times" w:cs="Times"/>
          <w:bCs/>
          <w:sz w:val="20"/>
          <w:szCs w:val="20"/>
          <w:lang w:val="en-US"/>
        </w:rPr>
        <w:t>Jianfeng</w:t>
      </w:r>
      <w:proofErr w:type="spellEnd"/>
      <w:r w:rsidRPr="00064A69">
        <w:rPr>
          <w:rFonts w:ascii="Times" w:hAnsi="Times" w:cs="Times"/>
          <w:bCs/>
          <w:sz w:val="20"/>
          <w:szCs w:val="20"/>
          <w:lang w:val="en-US"/>
        </w:rPr>
        <w:t xml:space="preserve"> Gao, Lawrence Carin</w:t>
      </w:r>
      <w:r>
        <w:rPr>
          <w:rFonts w:ascii="Times" w:hAnsi="Times" w:cs="Times"/>
          <w:bCs/>
          <w:sz w:val="20"/>
          <w:szCs w:val="20"/>
          <w:lang w:val="en-US"/>
        </w:rPr>
        <w:t xml:space="preserve">. </w:t>
      </w:r>
      <w:r w:rsidRPr="00064A69">
        <w:rPr>
          <w:rFonts w:ascii="Times" w:hAnsi="Times" w:cs="Times"/>
          <w:bCs/>
          <w:sz w:val="20"/>
          <w:szCs w:val="20"/>
          <w:lang w:val="en-US"/>
        </w:rPr>
        <w:t>Towards Generating Long and Coherent Text with Multi-Level Latent Variable Models</w:t>
      </w:r>
      <w:r>
        <w:rPr>
          <w:rFonts w:ascii="Times" w:hAnsi="Times" w:cs="Times"/>
          <w:bCs/>
          <w:sz w:val="20"/>
          <w:szCs w:val="20"/>
          <w:lang w:val="en-US"/>
        </w:rPr>
        <w:t>.</w:t>
      </w:r>
    </w:p>
    <w:p w14:paraId="490299F6" w14:textId="77777777" w:rsidR="00064A69" w:rsidRPr="00064A69" w:rsidRDefault="00064A69" w:rsidP="00064A69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r w:rsidRPr="00064A69">
        <w:rPr>
          <w:rFonts w:ascii="Times" w:hAnsi="Times" w:cs="Times"/>
          <w:bCs/>
          <w:i/>
          <w:sz w:val="20"/>
          <w:szCs w:val="20"/>
          <w:lang w:val="en-US"/>
        </w:rPr>
        <w:t xml:space="preserve">ACL </w:t>
      </w:r>
      <w:r>
        <w:rPr>
          <w:rFonts w:ascii="Times" w:hAnsi="Times" w:cs="Times"/>
          <w:bCs/>
          <w:i/>
          <w:sz w:val="20"/>
          <w:szCs w:val="20"/>
          <w:lang w:val="en-US"/>
        </w:rPr>
        <w:t>(</w:t>
      </w:r>
      <w:r w:rsidRPr="00064A69">
        <w:rPr>
          <w:rFonts w:ascii="Times" w:hAnsi="Times" w:cs="Times"/>
          <w:bCs/>
          <w:i/>
          <w:sz w:val="20"/>
          <w:szCs w:val="20"/>
          <w:lang w:val="en-US"/>
        </w:rPr>
        <w:t>2019</w:t>
      </w:r>
      <w:r>
        <w:rPr>
          <w:rFonts w:ascii="Times" w:hAnsi="Times" w:cs="Times"/>
          <w:bCs/>
          <w:i/>
          <w:sz w:val="20"/>
          <w:szCs w:val="20"/>
          <w:lang w:val="en-US"/>
        </w:rPr>
        <w:t>)</w:t>
      </w:r>
    </w:p>
    <w:p w14:paraId="03D956A0" w14:textId="77777777" w:rsidR="00064A69" w:rsidRPr="00064A69" w:rsidRDefault="00064A69" w:rsidP="00064A69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i/>
          <w:sz w:val="20"/>
          <w:szCs w:val="20"/>
          <w:lang w:val="en-US"/>
        </w:rPr>
      </w:pPr>
      <w:r w:rsidRPr="00064A69">
        <w:rPr>
          <w:rFonts w:ascii="Times" w:hAnsi="Times" w:cs="Times"/>
          <w:bCs/>
          <w:sz w:val="20"/>
          <w:szCs w:val="20"/>
          <w:lang w:val="en-US"/>
        </w:rPr>
        <w:t xml:space="preserve">Xiang Gao, </w:t>
      </w:r>
      <w:proofErr w:type="spellStart"/>
      <w:r w:rsidRPr="00064A69">
        <w:rPr>
          <w:rFonts w:ascii="Times" w:hAnsi="Times" w:cs="Times"/>
          <w:bCs/>
          <w:sz w:val="20"/>
          <w:szCs w:val="20"/>
          <w:lang w:val="en-US"/>
        </w:rPr>
        <w:t>Sungjin</w:t>
      </w:r>
      <w:proofErr w:type="spellEnd"/>
      <w:r w:rsidRPr="00064A69">
        <w:rPr>
          <w:rFonts w:ascii="Times" w:hAnsi="Times" w:cs="Times"/>
          <w:bCs/>
          <w:sz w:val="20"/>
          <w:szCs w:val="20"/>
          <w:lang w:val="en-US"/>
        </w:rPr>
        <w:t xml:space="preserve"> Lee, </w:t>
      </w:r>
      <w:proofErr w:type="spellStart"/>
      <w:r w:rsidRPr="00064A69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064A69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064A69">
        <w:rPr>
          <w:rFonts w:ascii="Times" w:hAnsi="Times" w:cs="Times"/>
          <w:bCs/>
          <w:sz w:val="20"/>
          <w:szCs w:val="20"/>
          <w:lang w:val="en-US"/>
        </w:rPr>
        <w:t xml:space="preserve">, Chris Brockett, Michel Galley, </w:t>
      </w:r>
      <w:proofErr w:type="spellStart"/>
      <w:r w:rsidRPr="00064A69">
        <w:rPr>
          <w:rFonts w:ascii="Times" w:hAnsi="Times" w:cs="Times"/>
          <w:bCs/>
          <w:sz w:val="20"/>
          <w:szCs w:val="20"/>
          <w:lang w:val="en-US"/>
        </w:rPr>
        <w:t>Jianfeng</w:t>
      </w:r>
      <w:proofErr w:type="spellEnd"/>
      <w:r w:rsidRPr="00064A69">
        <w:rPr>
          <w:rFonts w:ascii="Times" w:hAnsi="Times" w:cs="Times"/>
          <w:bCs/>
          <w:sz w:val="20"/>
          <w:szCs w:val="20"/>
          <w:lang w:val="en-US"/>
        </w:rPr>
        <w:t xml:space="preserve"> Gao, Bill Dolan</w:t>
      </w:r>
      <w:r>
        <w:rPr>
          <w:rFonts w:ascii="Times" w:hAnsi="Times" w:cs="Times"/>
          <w:bCs/>
          <w:sz w:val="20"/>
          <w:szCs w:val="20"/>
          <w:lang w:val="en-US"/>
        </w:rPr>
        <w:t xml:space="preserve">. </w:t>
      </w:r>
      <w:r w:rsidRPr="00064A69">
        <w:rPr>
          <w:rFonts w:ascii="Times" w:hAnsi="Times" w:cs="Times"/>
          <w:bCs/>
          <w:sz w:val="20"/>
          <w:szCs w:val="20"/>
          <w:lang w:val="en-US"/>
        </w:rPr>
        <w:t>Jointly Optimizing Diversity and Relevance in Neural Response Generation.</w:t>
      </w:r>
      <w:r>
        <w:rPr>
          <w:rFonts w:ascii="Times" w:hAnsi="Times" w:cs="Times"/>
          <w:bCs/>
          <w:sz w:val="20"/>
          <w:szCs w:val="20"/>
          <w:lang w:val="en-US"/>
        </w:rPr>
        <w:t xml:space="preserve"> </w:t>
      </w:r>
      <w:r w:rsidRPr="00064A69">
        <w:rPr>
          <w:rFonts w:ascii="Times" w:hAnsi="Times" w:cs="Times"/>
          <w:bCs/>
          <w:i/>
          <w:sz w:val="20"/>
          <w:szCs w:val="20"/>
          <w:lang w:val="en-US"/>
        </w:rPr>
        <w:t xml:space="preserve">NAACL </w:t>
      </w:r>
      <w:r>
        <w:rPr>
          <w:rFonts w:ascii="Times" w:hAnsi="Times" w:cs="Times"/>
          <w:bCs/>
          <w:i/>
          <w:sz w:val="20"/>
          <w:szCs w:val="20"/>
          <w:lang w:val="en-US"/>
        </w:rPr>
        <w:t>(</w:t>
      </w:r>
      <w:r w:rsidRPr="00064A69">
        <w:rPr>
          <w:rFonts w:ascii="Times" w:hAnsi="Times" w:cs="Times"/>
          <w:bCs/>
          <w:i/>
          <w:sz w:val="20"/>
          <w:szCs w:val="20"/>
          <w:lang w:val="en-US"/>
        </w:rPr>
        <w:t>2019</w:t>
      </w:r>
      <w:r>
        <w:rPr>
          <w:rFonts w:ascii="Times" w:hAnsi="Times" w:cs="Times"/>
          <w:bCs/>
          <w:i/>
          <w:sz w:val="20"/>
          <w:szCs w:val="20"/>
          <w:lang w:val="en-US"/>
        </w:rPr>
        <w:t>)</w:t>
      </w:r>
    </w:p>
    <w:p w14:paraId="43DCECF3" w14:textId="77777777" w:rsidR="00064A69" w:rsidRPr="00064A69" w:rsidRDefault="00064A69" w:rsidP="00064A69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i/>
          <w:sz w:val="20"/>
          <w:szCs w:val="20"/>
          <w:lang w:val="en-US"/>
        </w:rPr>
      </w:pPr>
      <w:proofErr w:type="spellStart"/>
      <w:r w:rsidRPr="00064A69">
        <w:rPr>
          <w:rFonts w:ascii="Times" w:hAnsi="Times" w:cs="Times"/>
          <w:bCs/>
          <w:sz w:val="20"/>
          <w:szCs w:val="20"/>
          <w:lang w:val="en-US"/>
        </w:rPr>
        <w:t>Liqun</w:t>
      </w:r>
      <w:proofErr w:type="spellEnd"/>
      <w:r w:rsidRPr="00064A69">
        <w:rPr>
          <w:rFonts w:ascii="Times" w:hAnsi="Times" w:cs="Times"/>
          <w:bCs/>
          <w:sz w:val="20"/>
          <w:szCs w:val="20"/>
          <w:lang w:val="en-US"/>
        </w:rPr>
        <w:t xml:space="preserve"> Chen, </w:t>
      </w:r>
      <w:proofErr w:type="spellStart"/>
      <w:r w:rsidRPr="00064A69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064A69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064A69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064A69">
        <w:rPr>
          <w:rFonts w:ascii="Times" w:hAnsi="Times" w:cs="Times"/>
          <w:bCs/>
          <w:sz w:val="20"/>
          <w:szCs w:val="20"/>
          <w:lang w:val="en-US"/>
        </w:rPr>
        <w:t>Ruiyi</w:t>
      </w:r>
      <w:proofErr w:type="spellEnd"/>
      <w:r w:rsidRPr="00064A69">
        <w:rPr>
          <w:rFonts w:ascii="Times" w:hAnsi="Times" w:cs="Times"/>
          <w:bCs/>
          <w:sz w:val="20"/>
          <w:szCs w:val="20"/>
          <w:lang w:val="en-US"/>
        </w:rPr>
        <w:t xml:space="preserve"> Zhang, </w:t>
      </w:r>
      <w:proofErr w:type="spellStart"/>
      <w:r w:rsidRPr="00064A69">
        <w:rPr>
          <w:rFonts w:ascii="Times" w:hAnsi="Times" w:cs="Times"/>
          <w:bCs/>
          <w:sz w:val="20"/>
          <w:szCs w:val="20"/>
          <w:lang w:val="en-US"/>
        </w:rPr>
        <w:t>Chenyang</w:t>
      </w:r>
      <w:proofErr w:type="spellEnd"/>
      <w:r w:rsidRPr="00064A69">
        <w:rPr>
          <w:rFonts w:ascii="Times" w:hAnsi="Times" w:cs="Times"/>
          <w:bCs/>
          <w:sz w:val="20"/>
          <w:szCs w:val="20"/>
          <w:lang w:val="en-US"/>
        </w:rPr>
        <w:t xml:space="preserve"> Tao, </w:t>
      </w:r>
      <w:proofErr w:type="spellStart"/>
      <w:r w:rsidRPr="00064A69">
        <w:rPr>
          <w:rFonts w:ascii="Times" w:hAnsi="Times" w:cs="Times"/>
          <w:bCs/>
          <w:sz w:val="20"/>
          <w:szCs w:val="20"/>
          <w:lang w:val="en-US"/>
        </w:rPr>
        <w:t>Zhe</w:t>
      </w:r>
      <w:proofErr w:type="spellEnd"/>
      <w:r w:rsidRPr="00064A69">
        <w:rPr>
          <w:rFonts w:ascii="Times" w:hAnsi="Times" w:cs="Times"/>
          <w:bCs/>
          <w:sz w:val="20"/>
          <w:szCs w:val="20"/>
          <w:lang w:val="en-US"/>
        </w:rPr>
        <w:t xml:space="preserve"> Gan, </w:t>
      </w:r>
      <w:proofErr w:type="spellStart"/>
      <w:r w:rsidRPr="00064A69">
        <w:rPr>
          <w:rFonts w:ascii="Times" w:hAnsi="Times" w:cs="Times"/>
          <w:bCs/>
          <w:sz w:val="20"/>
          <w:szCs w:val="20"/>
          <w:lang w:val="en-US"/>
        </w:rPr>
        <w:t>Haichao</w:t>
      </w:r>
      <w:proofErr w:type="spellEnd"/>
      <w:r w:rsidRPr="00064A69">
        <w:rPr>
          <w:rFonts w:ascii="Times" w:hAnsi="Times" w:cs="Times"/>
          <w:bCs/>
          <w:sz w:val="20"/>
          <w:szCs w:val="20"/>
          <w:lang w:val="en-US"/>
        </w:rPr>
        <w:t xml:space="preserve"> Zhang, Bai Li, </w:t>
      </w:r>
      <w:proofErr w:type="spellStart"/>
      <w:r w:rsidRPr="00064A69">
        <w:rPr>
          <w:rFonts w:ascii="Times" w:hAnsi="Times" w:cs="Times"/>
          <w:bCs/>
          <w:sz w:val="20"/>
          <w:szCs w:val="20"/>
          <w:lang w:val="en-US"/>
        </w:rPr>
        <w:t>Dinghan</w:t>
      </w:r>
      <w:proofErr w:type="spellEnd"/>
      <w:r w:rsidRPr="00064A69">
        <w:rPr>
          <w:rFonts w:ascii="Times" w:hAnsi="Times" w:cs="Times"/>
          <w:bCs/>
          <w:sz w:val="20"/>
          <w:szCs w:val="20"/>
          <w:lang w:val="en-US"/>
        </w:rPr>
        <w:t xml:space="preserve"> Shen, </w:t>
      </w:r>
      <w:proofErr w:type="spellStart"/>
      <w:r w:rsidRPr="00064A69">
        <w:rPr>
          <w:rFonts w:ascii="Times" w:hAnsi="Times" w:cs="Times"/>
          <w:bCs/>
          <w:sz w:val="20"/>
          <w:szCs w:val="20"/>
          <w:lang w:val="en-US"/>
        </w:rPr>
        <w:t>Changyou</w:t>
      </w:r>
      <w:proofErr w:type="spellEnd"/>
      <w:r w:rsidRPr="00064A69">
        <w:rPr>
          <w:rFonts w:ascii="Times" w:hAnsi="Times" w:cs="Times"/>
          <w:bCs/>
          <w:sz w:val="20"/>
          <w:szCs w:val="20"/>
          <w:lang w:val="en-US"/>
        </w:rPr>
        <w:t xml:space="preserve"> Chen, Lawrence Carin</w:t>
      </w:r>
      <w:r>
        <w:rPr>
          <w:rFonts w:ascii="Times" w:hAnsi="Times" w:cs="Times"/>
          <w:bCs/>
          <w:sz w:val="20"/>
          <w:szCs w:val="20"/>
          <w:lang w:val="en-US"/>
        </w:rPr>
        <w:t>.</w:t>
      </w:r>
      <w:r w:rsidRPr="00064A69">
        <w:rPr>
          <w:rFonts w:ascii="Times" w:hAnsi="Times" w:cs="Times"/>
          <w:bCs/>
          <w:sz w:val="20"/>
          <w:szCs w:val="20"/>
          <w:lang w:val="en-US"/>
        </w:rPr>
        <w:t xml:space="preserve"> Improving Sequence-to-Sequence Learning via Optimal Transport</w:t>
      </w:r>
      <w:r>
        <w:rPr>
          <w:rFonts w:ascii="Times" w:hAnsi="Times" w:cs="Times"/>
          <w:bCs/>
          <w:sz w:val="20"/>
          <w:szCs w:val="20"/>
          <w:lang w:val="en-US"/>
        </w:rPr>
        <w:t>.</w:t>
      </w:r>
      <w:r w:rsidRPr="00064A69">
        <w:rPr>
          <w:rFonts w:ascii="Times New Roman" w:hAnsi="Times New Roman" w:cs="Times New Roman"/>
          <w:bCs/>
          <w:sz w:val="20"/>
          <w:szCs w:val="20"/>
          <w:lang w:val="en-US"/>
        </w:rPr>
        <w:t> </w:t>
      </w:r>
      <w:r w:rsidRPr="00064A69">
        <w:rPr>
          <w:rFonts w:ascii="Times" w:hAnsi="Times" w:cs="Times"/>
          <w:bCs/>
          <w:sz w:val="20"/>
          <w:szCs w:val="20"/>
          <w:lang w:val="en-US"/>
        </w:rPr>
        <w:t xml:space="preserve"> </w:t>
      </w:r>
      <w:r w:rsidRPr="00064A69">
        <w:rPr>
          <w:rFonts w:ascii="Times" w:hAnsi="Times" w:cs="Times"/>
          <w:bCs/>
          <w:i/>
          <w:sz w:val="20"/>
          <w:szCs w:val="20"/>
          <w:lang w:val="en-US"/>
        </w:rPr>
        <w:t xml:space="preserve">ICLR </w:t>
      </w:r>
      <w:r>
        <w:rPr>
          <w:rFonts w:ascii="Times" w:hAnsi="Times" w:cs="Times"/>
          <w:bCs/>
          <w:i/>
          <w:sz w:val="20"/>
          <w:szCs w:val="20"/>
          <w:lang w:val="en-US"/>
        </w:rPr>
        <w:t>(</w:t>
      </w:r>
      <w:r w:rsidRPr="00064A69">
        <w:rPr>
          <w:rFonts w:ascii="Times" w:hAnsi="Times" w:cs="Times"/>
          <w:bCs/>
          <w:i/>
          <w:sz w:val="20"/>
          <w:szCs w:val="20"/>
          <w:lang w:val="en-US"/>
        </w:rPr>
        <w:t>2019</w:t>
      </w:r>
      <w:r>
        <w:rPr>
          <w:rFonts w:ascii="Times" w:hAnsi="Times" w:cs="Times"/>
          <w:bCs/>
          <w:i/>
          <w:sz w:val="20"/>
          <w:szCs w:val="20"/>
          <w:lang w:val="en-US"/>
        </w:rPr>
        <w:t>)</w:t>
      </w:r>
    </w:p>
    <w:p w14:paraId="0D7B024B" w14:textId="77777777" w:rsidR="00064A69" w:rsidRPr="00064A69" w:rsidRDefault="00064A69" w:rsidP="00064A69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064A69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064A69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064A69">
        <w:rPr>
          <w:rFonts w:ascii="Times" w:hAnsi="Times" w:cs="Times"/>
          <w:bCs/>
          <w:sz w:val="20"/>
          <w:szCs w:val="20"/>
          <w:lang w:val="en-US"/>
        </w:rPr>
        <w:t xml:space="preserve">, Michel Galley, </w:t>
      </w:r>
      <w:proofErr w:type="spellStart"/>
      <w:r w:rsidRPr="00064A69">
        <w:rPr>
          <w:rFonts w:ascii="Times" w:hAnsi="Times" w:cs="Times"/>
          <w:bCs/>
          <w:sz w:val="20"/>
          <w:szCs w:val="20"/>
          <w:lang w:val="en-US"/>
        </w:rPr>
        <w:t>Jianfeng</w:t>
      </w:r>
      <w:proofErr w:type="spellEnd"/>
      <w:r w:rsidRPr="00064A69">
        <w:rPr>
          <w:rFonts w:ascii="Times" w:hAnsi="Times" w:cs="Times"/>
          <w:bCs/>
          <w:sz w:val="20"/>
          <w:szCs w:val="20"/>
          <w:lang w:val="en-US"/>
        </w:rPr>
        <w:t xml:space="preserve"> Gao, </w:t>
      </w:r>
      <w:proofErr w:type="spellStart"/>
      <w:r w:rsidRPr="00064A69">
        <w:rPr>
          <w:rFonts w:ascii="Times" w:hAnsi="Times" w:cs="Times"/>
          <w:bCs/>
          <w:sz w:val="20"/>
          <w:szCs w:val="20"/>
          <w:lang w:val="en-US"/>
        </w:rPr>
        <w:t>Zhe</w:t>
      </w:r>
      <w:proofErr w:type="spellEnd"/>
      <w:r w:rsidRPr="00064A69">
        <w:rPr>
          <w:rFonts w:ascii="Times" w:hAnsi="Times" w:cs="Times"/>
          <w:bCs/>
          <w:sz w:val="20"/>
          <w:szCs w:val="20"/>
          <w:lang w:val="en-US"/>
        </w:rPr>
        <w:t xml:space="preserve"> Gan, </w:t>
      </w:r>
      <w:proofErr w:type="spellStart"/>
      <w:r w:rsidRPr="00064A69">
        <w:rPr>
          <w:rFonts w:ascii="Times" w:hAnsi="Times" w:cs="Times"/>
          <w:bCs/>
          <w:sz w:val="20"/>
          <w:szCs w:val="20"/>
          <w:lang w:val="en-US"/>
        </w:rPr>
        <w:t>Xiujun</w:t>
      </w:r>
      <w:proofErr w:type="spellEnd"/>
      <w:r w:rsidRPr="00064A69">
        <w:rPr>
          <w:rFonts w:ascii="Times" w:hAnsi="Times" w:cs="Times"/>
          <w:bCs/>
          <w:sz w:val="20"/>
          <w:szCs w:val="20"/>
          <w:lang w:val="en-US"/>
        </w:rPr>
        <w:t xml:space="preserve"> Li, Chris Brockett, Bill Dolan</w:t>
      </w:r>
      <w:r>
        <w:rPr>
          <w:rFonts w:ascii="Times" w:hAnsi="Times" w:cs="Times"/>
          <w:bCs/>
          <w:sz w:val="20"/>
          <w:szCs w:val="20"/>
          <w:lang w:val="en-US"/>
        </w:rPr>
        <w:t>.</w:t>
      </w:r>
      <w:r w:rsidRPr="00064A69">
        <w:rPr>
          <w:rFonts w:ascii="Times" w:hAnsi="Times" w:cs="Times"/>
          <w:bCs/>
          <w:sz w:val="20"/>
          <w:szCs w:val="20"/>
          <w:lang w:val="en-US"/>
        </w:rPr>
        <w:t xml:space="preserve"> Generating Informative and Diverse Conversational Responses via Adversarial Information Maximization</w:t>
      </w:r>
      <w:r>
        <w:rPr>
          <w:rFonts w:ascii="Times" w:hAnsi="Times" w:cs="Times"/>
          <w:bCs/>
          <w:sz w:val="20"/>
          <w:szCs w:val="20"/>
          <w:lang w:val="en-US"/>
        </w:rPr>
        <w:t xml:space="preserve">. </w:t>
      </w:r>
      <w:proofErr w:type="spellStart"/>
      <w:r w:rsidRPr="00064A69">
        <w:rPr>
          <w:rFonts w:ascii="Times" w:hAnsi="Times" w:cs="Times"/>
          <w:bCs/>
          <w:i/>
          <w:sz w:val="20"/>
          <w:szCs w:val="20"/>
          <w:lang w:val="en-US"/>
        </w:rPr>
        <w:t>NeurIPS</w:t>
      </w:r>
      <w:proofErr w:type="spellEnd"/>
      <w:r w:rsidRPr="00064A69">
        <w:rPr>
          <w:rFonts w:ascii="Times" w:hAnsi="Times" w:cs="Times"/>
          <w:bCs/>
          <w:i/>
          <w:sz w:val="20"/>
          <w:szCs w:val="20"/>
          <w:lang w:val="en-US"/>
        </w:rPr>
        <w:t xml:space="preserve"> (2018)</w:t>
      </w:r>
    </w:p>
    <w:p w14:paraId="4313ACD2" w14:textId="77777777" w:rsidR="00064A69" w:rsidRPr="00064A69" w:rsidRDefault="00064A69" w:rsidP="00064A69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064A69">
        <w:rPr>
          <w:rFonts w:ascii="Times" w:hAnsi="Times" w:cs="Times"/>
          <w:bCs/>
          <w:sz w:val="20"/>
          <w:szCs w:val="20"/>
          <w:lang w:val="en-US"/>
        </w:rPr>
        <w:t>Liqun</w:t>
      </w:r>
      <w:proofErr w:type="spellEnd"/>
      <w:r w:rsidRPr="00064A69">
        <w:rPr>
          <w:rFonts w:ascii="Times" w:hAnsi="Times" w:cs="Times"/>
          <w:bCs/>
          <w:sz w:val="20"/>
          <w:szCs w:val="20"/>
          <w:lang w:val="en-US"/>
        </w:rPr>
        <w:t xml:space="preserve"> Chen, </w:t>
      </w:r>
      <w:proofErr w:type="spellStart"/>
      <w:r w:rsidRPr="00064A69">
        <w:rPr>
          <w:rFonts w:ascii="Times" w:hAnsi="Times" w:cs="Times"/>
          <w:bCs/>
          <w:sz w:val="20"/>
          <w:szCs w:val="20"/>
          <w:lang w:val="en-US"/>
        </w:rPr>
        <w:t>Shuyang</w:t>
      </w:r>
      <w:proofErr w:type="spellEnd"/>
      <w:r w:rsidRPr="00064A69">
        <w:rPr>
          <w:rFonts w:ascii="Times" w:hAnsi="Times" w:cs="Times"/>
          <w:bCs/>
          <w:sz w:val="20"/>
          <w:szCs w:val="20"/>
          <w:lang w:val="en-US"/>
        </w:rPr>
        <w:t xml:space="preserve"> Dai, </w:t>
      </w:r>
      <w:proofErr w:type="spellStart"/>
      <w:r w:rsidRPr="00064A69">
        <w:rPr>
          <w:rFonts w:ascii="Times" w:hAnsi="Times" w:cs="Times"/>
          <w:bCs/>
          <w:sz w:val="20"/>
          <w:szCs w:val="20"/>
          <w:lang w:val="en-US"/>
        </w:rPr>
        <w:t>Chenyang</w:t>
      </w:r>
      <w:proofErr w:type="spellEnd"/>
      <w:r w:rsidRPr="00064A69">
        <w:rPr>
          <w:rFonts w:ascii="Times" w:hAnsi="Times" w:cs="Times"/>
          <w:bCs/>
          <w:sz w:val="20"/>
          <w:szCs w:val="20"/>
          <w:lang w:val="en-US"/>
        </w:rPr>
        <w:t xml:space="preserve"> Tao, </w:t>
      </w:r>
      <w:proofErr w:type="spellStart"/>
      <w:r w:rsidRPr="00064A69">
        <w:rPr>
          <w:rFonts w:ascii="Times" w:hAnsi="Times" w:cs="Times"/>
          <w:bCs/>
          <w:sz w:val="20"/>
          <w:szCs w:val="20"/>
          <w:lang w:val="en-US"/>
        </w:rPr>
        <w:t>Dinghan</w:t>
      </w:r>
      <w:proofErr w:type="spellEnd"/>
      <w:r w:rsidRPr="00064A69">
        <w:rPr>
          <w:rFonts w:ascii="Times" w:hAnsi="Times" w:cs="Times"/>
          <w:bCs/>
          <w:sz w:val="20"/>
          <w:szCs w:val="20"/>
          <w:lang w:val="en-US"/>
        </w:rPr>
        <w:t xml:space="preserve"> Shen, </w:t>
      </w:r>
      <w:proofErr w:type="spellStart"/>
      <w:r w:rsidRPr="00064A69">
        <w:rPr>
          <w:rFonts w:ascii="Times" w:hAnsi="Times" w:cs="Times"/>
          <w:bCs/>
          <w:sz w:val="20"/>
          <w:szCs w:val="20"/>
          <w:lang w:val="en-US"/>
        </w:rPr>
        <w:t>Zhe</w:t>
      </w:r>
      <w:proofErr w:type="spellEnd"/>
      <w:r w:rsidRPr="00064A69">
        <w:rPr>
          <w:rFonts w:ascii="Times" w:hAnsi="Times" w:cs="Times"/>
          <w:bCs/>
          <w:sz w:val="20"/>
          <w:szCs w:val="20"/>
          <w:lang w:val="en-US"/>
        </w:rPr>
        <w:t xml:space="preserve"> Gan, </w:t>
      </w:r>
      <w:proofErr w:type="spellStart"/>
      <w:r w:rsidRPr="00064A69">
        <w:rPr>
          <w:rFonts w:ascii="Times" w:hAnsi="Times" w:cs="Times"/>
          <w:bCs/>
          <w:sz w:val="20"/>
          <w:szCs w:val="20"/>
          <w:lang w:val="en-US"/>
        </w:rPr>
        <w:t>Haichao</w:t>
      </w:r>
      <w:proofErr w:type="spellEnd"/>
      <w:r w:rsidRPr="00064A69">
        <w:rPr>
          <w:rFonts w:ascii="Times" w:hAnsi="Times" w:cs="Times"/>
          <w:bCs/>
          <w:sz w:val="20"/>
          <w:szCs w:val="20"/>
          <w:lang w:val="en-US"/>
        </w:rPr>
        <w:t xml:space="preserve"> Zhang, </w:t>
      </w:r>
      <w:proofErr w:type="spellStart"/>
      <w:r w:rsidRPr="00064A69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064A69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>
        <w:rPr>
          <w:rFonts w:ascii="Times" w:hAnsi="Times" w:cs="Times"/>
          <w:bCs/>
          <w:sz w:val="20"/>
          <w:szCs w:val="20"/>
          <w:lang w:val="en-US"/>
        </w:rPr>
        <w:t xml:space="preserve">, Lawrence Carin. </w:t>
      </w:r>
      <w:r w:rsidRPr="00064A69">
        <w:rPr>
          <w:rFonts w:ascii="Times" w:hAnsi="Times" w:cs="Times"/>
          <w:bCs/>
          <w:sz w:val="20"/>
          <w:szCs w:val="20"/>
          <w:lang w:val="en-US"/>
        </w:rPr>
        <w:t>Adversarial Text Generation via Feature-Mover's Distance.</w:t>
      </w:r>
      <w:r>
        <w:rPr>
          <w:rFonts w:ascii="Times" w:hAnsi="Times" w:cs="Times"/>
          <w:bCs/>
          <w:sz w:val="20"/>
          <w:szCs w:val="20"/>
          <w:lang w:val="en-US"/>
        </w:rPr>
        <w:t xml:space="preserve"> </w:t>
      </w:r>
      <w:proofErr w:type="spellStart"/>
      <w:r w:rsidRPr="00064A69">
        <w:rPr>
          <w:rFonts w:ascii="Times" w:hAnsi="Times" w:cs="Times"/>
          <w:bCs/>
          <w:i/>
          <w:sz w:val="20"/>
          <w:szCs w:val="20"/>
          <w:lang w:val="en-US"/>
        </w:rPr>
        <w:t>NeurIPS</w:t>
      </w:r>
      <w:proofErr w:type="spellEnd"/>
      <w:r w:rsidRPr="00064A69">
        <w:rPr>
          <w:rFonts w:ascii="Times" w:hAnsi="Times" w:cs="Times"/>
          <w:bCs/>
          <w:i/>
          <w:sz w:val="20"/>
          <w:szCs w:val="20"/>
          <w:lang w:val="en-US"/>
        </w:rPr>
        <w:t xml:space="preserve"> (2018) </w:t>
      </w:r>
    </w:p>
    <w:p w14:paraId="64D9C941" w14:textId="77777777" w:rsidR="00E329D0" w:rsidRPr="00E329D0" w:rsidRDefault="00E329D0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>
        <w:rPr>
          <w:rFonts w:ascii="Times" w:hAnsi="Times" w:cs="Times"/>
          <w:bCs/>
          <w:sz w:val="20"/>
          <w:szCs w:val="20"/>
          <w:lang w:val="en-US"/>
        </w:rPr>
        <w:t>Yunchen</w:t>
      </w:r>
      <w:proofErr w:type="spellEnd"/>
      <w:r>
        <w:rPr>
          <w:rFonts w:ascii="Times" w:hAnsi="Times" w:cs="Times"/>
          <w:bCs/>
          <w:sz w:val="20"/>
          <w:szCs w:val="20"/>
          <w:lang w:val="en-US"/>
        </w:rPr>
        <w:t xml:space="preserve"> Pu, </w:t>
      </w:r>
      <w:proofErr w:type="spellStart"/>
      <w:r>
        <w:rPr>
          <w:rFonts w:ascii="Times" w:hAnsi="Times" w:cs="Times"/>
          <w:bCs/>
          <w:sz w:val="20"/>
          <w:szCs w:val="20"/>
          <w:lang w:val="en-US"/>
        </w:rPr>
        <w:t>Shuyang</w:t>
      </w:r>
      <w:proofErr w:type="spellEnd"/>
      <w:r>
        <w:rPr>
          <w:rFonts w:ascii="Times" w:hAnsi="Times" w:cs="Times"/>
          <w:bCs/>
          <w:sz w:val="20"/>
          <w:szCs w:val="20"/>
          <w:lang w:val="en-US"/>
        </w:rPr>
        <w:t xml:space="preserve"> Dai</w:t>
      </w:r>
      <w:r w:rsidRPr="0053228A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E329D0">
        <w:rPr>
          <w:rFonts w:ascii="Times" w:hAnsi="Times" w:cs="Times"/>
          <w:b/>
          <w:bCs/>
          <w:color w:val="000000" w:themeColor="text1"/>
          <w:sz w:val="20"/>
          <w:szCs w:val="20"/>
          <w:lang w:val="en-US"/>
        </w:rPr>
        <w:t>Yizhe</w:t>
      </w:r>
      <w:proofErr w:type="spellEnd"/>
      <w:r w:rsidRPr="00E329D0">
        <w:rPr>
          <w:rFonts w:ascii="Times" w:hAnsi="Times" w:cs="Times"/>
          <w:b/>
          <w:bCs/>
          <w:color w:val="000000" w:themeColor="text1"/>
          <w:sz w:val="20"/>
          <w:szCs w:val="20"/>
          <w:lang w:val="en-US"/>
        </w:rPr>
        <w:t xml:space="preserve"> Zhang</w:t>
      </w:r>
      <w:r w:rsidRPr="0053228A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>
        <w:rPr>
          <w:rFonts w:ascii="Times" w:hAnsi="Times" w:cs="Times"/>
          <w:bCs/>
          <w:sz w:val="20"/>
          <w:szCs w:val="20"/>
          <w:lang w:val="en-US"/>
        </w:rPr>
        <w:t>Zhe</w:t>
      </w:r>
      <w:proofErr w:type="spellEnd"/>
      <w:r>
        <w:rPr>
          <w:rFonts w:ascii="Times" w:hAnsi="Times" w:cs="Times"/>
          <w:bCs/>
          <w:sz w:val="20"/>
          <w:szCs w:val="20"/>
          <w:lang w:val="en-US"/>
        </w:rPr>
        <w:t xml:space="preserve"> Gan </w:t>
      </w:r>
      <w:r w:rsidRPr="0053228A">
        <w:rPr>
          <w:rFonts w:ascii="Times" w:hAnsi="Times" w:cs="Times"/>
          <w:bCs/>
          <w:sz w:val="20"/>
          <w:szCs w:val="20"/>
          <w:lang w:val="en-US"/>
        </w:rPr>
        <w:t>and Lawrence Carin.</w:t>
      </w:r>
      <w:r>
        <w:rPr>
          <w:rFonts w:ascii="Times" w:hAnsi="Times" w:cs="Times"/>
          <w:bCs/>
          <w:sz w:val="20"/>
          <w:szCs w:val="20"/>
          <w:lang w:val="en-US"/>
        </w:rPr>
        <w:t xml:space="preserve"> </w:t>
      </w:r>
      <w:r w:rsidRPr="00E329D0">
        <w:rPr>
          <w:rFonts w:ascii="Times" w:hAnsi="Times" w:cs="Times"/>
          <w:bCs/>
          <w:sz w:val="20"/>
          <w:szCs w:val="20"/>
          <w:lang w:val="en-US"/>
        </w:rPr>
        <w:t>Multi-Domain Joint Distribution Learning with Generative Adversarial Nets</w:t>
      </w:r>
      <w:r>
        <w:rPr>
          <w:rFonts w:ascii="Times" w:hAnsi="Times" w:cs="Times"/>
          <w:bCs/>
          <w:sz w:val="20"/>
          <w:szCs w:val="20"/>
          <w:lang w:val="en-US"/>
        </w:rPr>
        <w:t xml:space="preserve">. </w:t>
      </w:r>
      <w:r>
        <w:rPr>
          <w:rFonts w:ascii="Times" w:hAnsi="Times" w:cs="Times"/>
          <w:bCs/>
          <w:i/>
          <w:sz w:val="20"/>
          <w:szCs w:val="20"/>
          <w:lang w:val="en-US"/>
        </w:rPr>
        <w:t>ICML</w:t>
      </w:r>
      <w:r>
        <w:rPr>
          <w:rFonts w:ascii="Times" w:hAnsi="Times" w:cs="Times"/>
          <w:bCs/>
          <w:sz w:val="20"/>
          <w:szCs w:val="20"/>
          <w:lang w:val="en-US"/>
        </w:rPr>
        <w:t xml:space="preserve"> (2018)</w:t>
      </w:r>
    </w:p>
    <w:p w14:paraId="120AC212" w14:textId="77777777" w:rsidR="0053228A" w:rsidRPr="0053228A" w:rsidRDefault="0053228A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53228A">
        <w:rPr>
          <w:rFonts w:ascii="Times" w:hAnsi="Times" w:cs="Times"/>
          <w:bCs/>
          <w:sz w:val="20"/>
          <w:szCs w:val="20"/>
          <w:lang w:val="en-US"/>
        </w:rPr>
        <w:t>Dinghan</w:t>
      </w:r>
      <w:proofErr w:type="spellEnd"/>
      <w:r w:rsidRPr="0053228A">
        <w:rPr>
          <w:rFonts w:ascii="Times" w:hAnsi="Times" w:cs="Times"/>
          <w:bCs/>
          <w:sz w:val="20"/>
          <w:szCs w:val="20"/>
          <w:lang w:val="en-US"/>
        </w:rPr>
        <w:t xml:space="preserve"> Shen, </w:t>
      </w:r>
      <w:proofErr w:type="spellStart"/>
      <w:r w:rsidRPr="0053228A">
        <w:rPr>
          <w:rFonts w:ascii="Times" w:hAnsi="Times" w:cs="Times"/>
          <w:bCs/>
          <w:sz w:val="20"/>
          <w:szCs w:val="20"/>
          <w:lang w:val="en-US"/>
        </w:rPr>
        <w:t>Guoyin</w:t>
      </w:r>
      <w:proofErr w:type="spellEnd"/>
      <w:r w:rsidRPr="0053228A">
        <w:rPr>
          <w:rFonts w:ascii="Times" w:hAnsi="Times" w:cs="Times"/>
          <w:bCs/>
          <w:sz w:val="20"/>
          <w:szCs w:val="20"/>
          <w:lang w:val="en-US"/>
        </w:rPr>
        <w:t xml:space="preserve"> Wang, </w:t>
      </w:r>
      <w:proofErr w:type="spellStart"/>
      <w:r w:rsidRPr="0053228A">
        <w:rPr>
          <w:rFonts w:ascii="Times" w:hAnsi="Times" w:cs="Times"/>
          <w:bCs/>
          <w:sz w:val="20"/>
          <w:szCs w:val="20"/>
          <w:lang w:val="en-US"/>
        </w:rPr>
        <w:t>Wenlin</w:t>
      </w:r>
      <w:proofErr w:type="spellEnd"/>
      <w:r w:rsidRPr="0053228A">
        <w:rPr>
          <w:rFonts w:ascii="Times" w:hAnsi="Times" w:cs="Times"/>
          <w:bCs/>
          <w:sz w:val="20"/>
          <w:szCs w:val="20"/>
          <w:lang w:val="en-US"/>
        </w:rPr>
        <w:t xml:space="preserve"> Wang, Martin </w:t>
      </w:r>
      <w:proofErr w:type="spellStart"/>
      <w:r w:rsidRPr="0053228A">
        <w:rPr>
          <w:rFonts w:ascii="Times" w:hAnsi="Times" w:cs="Times"/>
          <w:bCs/>
          <w:sz w:val="20"/>
          <w:szCs w:val="20"/>
          <w:lang w:val="en-US"/>
        </w:rPr>
        <w:t>Renqiang</w:t>
      </w:r>
      <w:proofErr w:type="spellEnd"/>
      <w:r w:rsidRPr="0053228A">
        <w:rPr>
          <w:rFonts w:ascii="Times" w:hAnsi="Times" w:cs="Times"/>
          <w:bCs/>
          <w:sz w:val="20"/>
          <w:szCs w:val="20"/>
          <w:lang w:val="en-US"/>
        </w:rPr>
        <w:t xml:space="preserve"> Min, </w:t>
      </w:r>
      <w:proofErr w:type="spellStart"/>
      <w:r w:rsidRPr="0053228A">
        <w:rPr>
          <w:rFonts w:ascii="Times" w:hAnsi="Times" w:cs="Times"/>
          <w:bCs/>
          <w:sz w:val="20"/>
          <w:szCs w:val="20"/>
          <w:lang w:val="en-US"/>
        </w:rPr>
        <w:t>Qinliang</w:t>
      </w:r>
      <w:proofErr w:type="spellEnd"/>
      <w:r w:rsidRPr="0053228A">
        <w:rPr>
          <w:rFonts w:ascii="Times" w:hAnsi="Times" w:cs="Times"/>
          <w:bCs/>
          <w:sz w:val="20"/>
          <w:szCs w:val="20"/>
          <w:lang w:val="en-US"/>
        </w:rPr>
        <w:t xml:space="preserve"> </w:t>
      </w:r>
      <w:proofErr w:type="spellStart"/>
      <w:r w:rsidRPr="0053228A">
        <w:rPr>
          <w:rFonts w:ascii="Times" w:hAnsi="Times" w:cs="Times"/>
          <w:bCs/>
          <w:sz w:val="20"/>
          <w:szCs w:val="20"/>
          <w:lang w:val="en-US"/>
        </w:rPr>
        <w:t>Su</w:t>
      </w:r>
      <w:proofErr w:type="spellEnd"/>
      <w:r w:rsidRPr="0053228A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E329D0">
        <w:rPr>
          <w:rFonts w:ascii="Times" w:hAnsi="Times" w:cs="Times"/>
          <w:b/>
          <w:bCs/>
          <w:color w:val="000000" w:themeColor="text1"/>
          <w:sz w:val="20"/>
          <w:szCs w:val="20"/>
          <w:lang w:val="en-US"/>
        </w:rPr>
        <w:t>Yizhe</w:t>
      </w:r>
      <w:proofErr w:type="spellEnd"/>
      <w:r w:rsidRPr="00E329D0">
        <w:rPr>
          <w:rFonts w:ascii="Times" w:hAnsi="Times" w:cs="Times"/>
          <w:b/>
          <w:bCs/>
          <w:color w:val="000000" w:themeColor="text1"/>
          <w:sz w:val="20"/>
          <w:szCs w:val="20"/>
          <w:lang w:val="en-US"/>
        </w:rPr>
        <w:t xml:space="preserve"> Zhang</w:t>
      </w:r>
      <w:r w:rsidRPr="0053228A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53228A">
        <w:rPr>
          <w:rFonts w:ascii="Times" w:hAnsi="Times" w:cs="Times"/>
          <w:bCs/>
          <w:sz w:val="20"/>
          <w:szCs w:val="20"/>
          <w:lang w:val="en-US"/>
        </w:rPr>
        <w:t>Chunyuan</w:t>
      </w:r>
      <w:proofErr w:type="spellEnd"/>
      <w:r w:rsidRPr="0053228A">
        <w:rPr>
          <w:rFonts w:ascii="Times" w:hAnsi="Times" w:cs="Times"/>
          <w:bCs/>
          <w:sz w:val="20"/>
          <w:szCs w:val="20"/>
          <w:lang w:val="en-US"/>
        </w:rPr>
        <w:t xml:space="preserve"> Li, Ricardo </w:t>
      </w:r>
      <w:proofErr w:type="spellStart"/>
      <w:r w:rsidRPr="0053228A">
        <w:rPr>
          <w:rFonts w:ascii="Times" w:hAnsi="Times" w:cs="Times"/>
          <w:bCs/>
          <w:sz w:val="20"/>
          <w:szCs w:val="20"/>
          <w:lang w:val="en-US"/>
        </w:rPr>
        <w:t>Henao</w:t>
      </w:r>
      <w:proofErr w:type="spellEnd"/>
      <w:r w:rsidRPr="0053228A">
        <w:rPr>
          <w:rFonts w:ascii="Times" w:hAnsi="Times" w:cs="Times"/>
          <w:bCs/>
          <w:sz w:val="20"/>
          <w:szCs w:val="20"/>
          <w:lang w:val="en-US"/>
        </w:rPr>
        <w:t xml:space="preserve"> and Lawrence Carin.</w:t>
      </w:r>
      <w:r w:rsidR="00E329D0">
        <w:rPr>
          <w:rFonts w:ascii="Times" w:hAnsi="Times" w:cs="Times"/>
          <w:bCs/>
          <w:sz w:val="20"/>
          <w:szCs w:val="20"/>
          <w:lang w:val="en-US"/>
        </w:rPr>
        <w:t xml:space="preserve"> </w:t>
      </w:r>
      <w:r w:rsidR="00E329D0" w:rsidRPr="0053228A">
        <w:rPr>
          <w:rFonts w:ascii="Times" w:hAnsi="Times" w:cs="Times"/>
          <w:bCs/>
          <w:sz w:val="20"/>
          <w:szCs w:val="20"/>
          <w:lang w:val="en-US"/>
        </w:rPr>
        <w:t>On Simple Word-Embedding-Based Models and Associated Pooling Mechanisms.</w:t>
      </w:r>
      <w:r w:rsidR="00E329D0">
        <w:rPr>
          <w:rFonts w:ascii="Times" w:hAnsi="Times" w:cs="Times"/>
          <w:bCs/>
          <w:sz w:val="20"/>
          <w:szCs w:val="20"/>
          <w:lang w:val="en-US"/>
        </w:rPr>
        <w:t xml:space="preserve"> </w:t>
      </w:r>
      <w:r w:rsidR="00E329D0" w:rsidRPr="00E329D0">
        <w:rPr>
          <w:rFonts w:ascii="Times" w:hAnsi="Times" w:cs="Times"/>
          <w:bCs/>
          <w:i/>
          <w:sz w:val="20"/>
          <w:szCs w:val="20"/>
          <w:lang w:val="en-US"/>
        </w:rPr>
        <w:t>ACL</w:t>
      </w:r>
      <w:r w:rsidR="00E329D0">
        <w:rPr>
          <w:rFonts w:ascii="Times" w:hAnsi="Times" w:cs="Times"/>
          <w:bCs/>
          <w:sz w:val="20"/>
          <w:szCs w:val="20"/>
          <w:lang w:val="en-US"/>
        </w:rPr>
        <w:t xml:space="preserve"> (2018)</w:t>
      </w:r>
    </w:p>
    <w:p w14:paraId="41C3DEE4" w14:textId="77777777" w:rsidR="0053228A" w:rsidRPr="0053228A" w:rsidRDefault="0053228A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53228A">
        <w:rPr>
          <w:rFonts w:ascii="Times" w:hAnsi="Times" w:cs="Times"/>
          <w:bCs/>
          <w:sz w:val="20"/>
          <w:szCs w:val="20"/>
          <w:lang w:val="en-US"/>
        </w:rPr>
        <w:t>Guoyin</w:t>
      </w:r>
      <w:proofErr w:type="spellEnd"/>
      <w:r w:rsidRPr="0053228A">
        <w:rPr>
          <w:rFonts w:ascii="Times" w:hAnsi="Times" w:cs="Times"/>
          <w:bCs/>
          <w:sz w:val="20"/>
          <w:szCs w:val="20"/>
          <w:lang w:val="en-US"/>
        </w:rPr>
        <w:t xml:space="preserve"> Wang, </w:t>
      </w:r>
      <w:proofErr w:type="spellStart"/>
      <w:r w:rsidRPr="0053228A">
        <w:rPr>
          <w:rFonts w:ascii="Times" w:hAnsi="Times" w:cs="Times"/>
          <w:bCs/>
          <w:sz w:val="20"/>
          <w:szCs w:val="20"/>
          <w:lang w:val="en-US"/>
        </w:rPr>
        <w:t>Chunyuan</w:t>
      </w:r>
      <w:proofErr w:type="spellEnd"/>
      <w:r w:rsidRPr="0053228A">
        <w:rPr>
          <w:rFonts w:ascii="Times" w:hAnsi="Times" w:cs="Times"/>
          <w:bCs/>
          <w:sz w:val="20"/>
          <w:szCs w:val="20"/>
          <w:lang w:val="en-US"/>
        </w:rPr>
        <w:t xml:space="preserve"> Li, </w:t>
      </w:r>
      <w:proofErr w:type="spellStart"/>
      <w:r w:rsidRPr="0053228A">
        <w:rPr>
          <w:rFonts w:ascii="Times" w:hAnsi="Times" w:cs="Times"/>
          <w:bCs/>
          <w:sz w:val="20"/>
          <w:szCs w:val="20"/>
          <w:lang w:val="en-US"/>
        </w:rPr>
        <w:t>Wenlin</w:t>
      </w:r>
      <w:proofErr w:type="spellEnd"/>
      <w:r w:rsidRPr="0053228A">
        <w:rPr>
          <w:rFonts w:ascii="Times" w:hAnsi="Times" w:cs="Times"/>
          <w:bCs/>
          <w:sz w:val="20"/>
          <w:szCs w:val="20"/>
          <w:lang w:val="en-US"/>
        </w:rPr>
        <w:t xml:space="preserve"> Wang, </w:t>
      </w:r>
      <w:proofErr w:type="spellStart"/>
      <w:r w:rsidRPr="00E329D0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E329D0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53228A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53228A">
        <w:rPr>
          <w:rFonts w:ascii="Times" w:hAnsi="Times" w:cs="Times"/>
          <w:bCs/>
          <w:sz w:val="20"/>
          <w:szCs w:val="20"/>
          <w:lang w:val="en-US"/>
        </w:rPr>
        <w:t>Dinghan</w:t>
      </w:r>
      <w:proofErr w:type="spellEnd"/>
      <w:r w:rsidRPr="0053228A">
        <w:rPr>
          <w:rFonts w:ascii="Times" w:hAnsi="Times" w:cs="Times"/>
          <w:bCs/>
          <w:sz w:val="20"/>
          <w:szCs w:val="20"/>
          <w:lang w:val="en-US"/>
        </w:rPr>
        <w:t xml:space="preserve"> Shen, Xinyuan Zhang, Ricardo </w:t>
      </w:r>
      <w:proofErr w:type="spellStart"/>
      <w:r w:rsidRPr="0053228A">
        <w:rPr>
          <w:rFonts w:ascii="Times" w:hAnsi="Times" w:cs="Times"/>
          <w:bCs/>
          <w:sz w:val="20"/>
          <w:szCs w:val="20"/>
          <w:lang w:val="en-US"/>
        </w:rPr>
        <w:t>Henao</w:t>
      </w:r>
      <w:proofErr w:type="spellEnd"/>
      <w:r w:rsidRPr="0053228A">
        <w:rPr>
          <w:rFonts w:ascii="Times" w:hAnsi="Times" w:cs="Times"/>
          <w:bCs/>
          <w:sz w:val="20"/>
          <w:szCs w:val="20"/>
          <w:lang w:val="en-US"/>
        </w:rPr>
        <w:t xml:space="preserve"> and Lawrence Carin</w:t>
      </w:r>
      <w:r w:rsidR="00E329D0">
        <w:rPr>
          <w:rFonts w:ascii="Times" w:hAnsi="Times" w:cs="Times"/>
          <w:bCs/>
          <w:sz w:val="20"/>
          <w:szCs w:val="20"/>
          <w:lang w:val="en-US"/>
        </w:rPr>
        <w:t xml:space="preserve">. </w:t>
      </w:r>
      <w:r w:rsidRPr="0053228A">
        <w:rPr>
          <w:rFonts w:ascii="Times" w:hAnsi="Times" w:cs="Times"/>
          <w:bCs/>
          <w:sz w:val="20"/>
          <w:szCs w:val="20"/>
          <w:lang w:val="en-US"/>
        </w:rPr>
        <w:t>Joint Embedding of Words and Labels for Text Classification.</w:t>
      </w:r>
      <w:r w:rsidR="00E329D0">
        <w:rPr>
          <w:rFonts w:ascii="Times" w:hAnsi="Times" w:cs="Times"/>
          <w:bCs/>
          <w:sz w:val="20"/>
          <w:szCs w:val="20"/>
          <w:lang w:val="en-US"/>
        </w:rPr>
        <w:t xml:space="preserve"> </w:t>
      </w:r>
      <w:r w:rsidR="00E329D0" w:rsidRPr="00E329D0">
        <w:rPr>
          <w:rFonts w:ascii="Times" w:hAnsi="Times" w:cs="Times"/>
          <w:bCs/>
          <w:i/>
          <w:sz w:val="20"/>
          <w:szCs w:val="20"/>
          <w:lang w:val="en-US"/>
        </w:rPr>
        <w:t>ACL</w:t>
      </w:r>
      <w:r w:rsidR="00E329D0">
        <w:rPr>
          <w:rFonts w:ascii="Times" w:hAnsi="Times" w:cs="Times"/>
          <w:bCs/>
          <w:sz w:val="20"/>
          <w:szCs w:val="20"/>
          <w:lang w:val="en-US"/>
        </w:rPr>
        <w:t xml:space="preserve"> (2018)</w:t>
      </w:r>
    </w:p>
    <w:p w14:paraId="124AAD11" w14:textId="77777777" w:rsidR="0053228A" w:rsidRPr="0053228A" w:rsidRDefault="0053228A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53228A">
        <w:rPr>
          <w:rFonts w:ascii="Times" w:hAnsi="Times" w:cs="Times"/>
          <w:bCs/>
          <w:sz w:val="20"/>
          <w:szCs w:val="20"/>
          <w:lang w:val="en-US"/>
        </w:rPr>
        <w:t>Dinghan</w:t>
      </w:r>
      <w:proofErr w:type="spellEnd"/>
      <w:r w:rsidRPr="0053228A">
        <w:rPr>
          <w:rFonts w:ascii="Times" w:hAnsi="Times" w:cs="Times"/>
          <w:bCs/>
          <w:sz w:val="20"/>
          <w:szCs w:val="20"/>
          <w:lang w:val="en-US"/>
        </w:rPr>
        <w:t xml:space="preserve"> Shen, </w:t>
      </w:r>
      <w:proofErr w:type="spellStart"/>
      <w:r w:rsidRPr="0053228A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53228A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53228A">
        <w:rPr>
          <w:rFonts w:ascii="Times" w:hAnsi="Times" w:cs="Times"/>
          <w:bCs/>
          <w:sz w:val="20"/>
          <w:szCs w:val="20"/>
          <w:lang w:val="en-US"/>
        </w:rPr>
        <w:t xml:space="preserve">, Ricardo </w:t>
      </w:r>
      <w:proofErr w:type="spellStart"/>
      <w:r w:rsidRPr="0053228A">
        <w:rPr>
          <w:rFonts w:ascii="Times" w:hAnsi="Times" w:cs="Times"/>
          <w:bCs/>
          <w:sz w:val="20"/>
          <w:szCs w:val="20"/>
          <w:lang w:val="en-US"/>
        </w:rPr>
        <w:t>Henao</w:t>
      </w:r>
      <w:proofErr w:type="spellEnd"/>
      <w:r w:rsidRPr="0053228A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53228A">
        <w:rPr>
          <w:rFonts w:ascii="Times" w:hAnsi="Times" w:cs="Times"/>
          <w:bCs/>
          <w:sz w:val="20"/>
          <w:szCs w:val="20"/>
          <w:lang w:val="en-US"/>
        </w:rPr>
        <w:t>Qinliang</w:t>
      </w:r>
      <w:proofErr w:type="spellEnd"/>
      <w:r w:rsidRPr="0053228A">
        <w:rPr>
          <w:rFonts w:ascii="Times" w:hAnsi="Times" w:cs="Times"/>
          <w:bCs/>
          <w:sz w:val="20"/>
          <w:szCs w:val="20"/>
          <w:lang w:val="en-US"/>
        </w:rPr>
        <w:t xml:space="preserve"> </w:t>
      </w:r>
      <w:proofErr w:type="spellStart"/>
      <w:r w:rsidRPr="0053228A">
        <w:rPr>
          <w:rFonts w:ascii="Times" w:hAnsi="Times" w:cs="Times"/>
          <w:bCs/>
          <w:sz w:val="20"/>
          <w:szCs w:val="20"/>
          <w:lang w:val="en-US"/>
        </w:rPr>
        <w:t>Su</w:t>
      </w:r>
      <w:proofErr w:type="spellEnd"/>
      <w:r w:rsidRPr="0053228A">
        <w:rPr>
          <w:rFonts w:ascii="Times" w:hAnsi="Times" w:cs="Times"/>
          <w:bCs/>
          <w:sz w:val="20"/>
          <w:szCs w:val="20"/>
          <w:lang w:val="en-US"/>
        </w:rPr>
        <w:t>, Lawrence Carin. Deconvolutional Latent-Variable Model for Text Sequence Matching</w:t>
      </w:r>
      <w:r>
        <w:rPr>
          <w:rFonts w:ascii="Times" w:hAnsi="Times" w:cs="Times"/>
          <w:b/>
          <w:bCs/>
          <w:sz w:val="20"/>
          <w:szCs w:val="20"/>
          <w:lang w:val="en-US"/>
        </w:rPr>
        <w:t xml:space="preserve">. </w:t>
      </w:r>
      <w:r w:rsidRPr="0053228A">
        <w:rPr>
          <w:rFonts w:ascii="Times" w:hAnsi="Times" w:cs="Times"/>
          <w:bCs/>
          <w:i/>
          <w:sz w:val="20"/>
          <w:szCs w:val="20"/>
          <w:lang w:val="en-US"/>
        </w:rPr>
        <w:t>AAAI</w:t>
      </w:r>
      <w:r>
        <w:rPr>
          <w:rFonts w:ascii="Times" w:hAnsi="Times" w:cs="Times"/>
          <w:b/>
          <w:bCs/>
          <w:sz w:val="20"/>
          <w:szCs w:val="20"/>
          <w:lang w:val="en-US"/>
        </w:rPr>
        <w:t xml:space="preserve"> (</w:t>
      </w:r>
      <w:r w:rsidRPr="0053228A">
        <w:rPr>
          <w:rFonts w:ascii="Times" w:hAnsi="Times" w:cs="Times"/>
          <w:bCs/>
          <w:sz w:val="20"/>
          <w:szCs w:val="20"/>
          <w:lang w:val="en-US"/>
        </w:rPr>
        <w:t>2018</w:t>
      </w:r>
      <w:r>
        <w:rPr>
          <w:rFonts w:ascii="Times" w:hAnsi="Times" w:cs="Times"/>
          <w:bCs/>
          <w:sz w:val="20"/>
          <w:szCs w:val="20"/>
          <w:lang w:val="en-US"/>
        </w:rPr>
        <w:t>).</w:t>
      </w:r>
    </w:p>
    <w:p w14:paraId="55DE2FA7" w14:textId="77777777" w:rsidR="0053228A" w:rsidRPr="0053228A" w:rsidRDefault="0053228A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53228A">
        <w:rPr>
          <w:rFonts w:ascii="Times" w:hAnsi="Times" w:cs="Times"/>
          <w:bCs/>
          <w:sz w:val="20"/>
          <w:szCs w:val="20"/>
          <w:lang w:val="en-US"/>
        </w:rPr>
        <w:t>Wenlin</w:t>
      </w:r>
      <w:proofErr w:type="spellEnd"/>
      <w:r w:rsidRPr="0053228A">
        <w:rPr>
          <w:rFonts w:ascii="Times" w:hAnsi="Times" w:cs="Times"/>
          <w:bCs/>
          <w:sz w:val="20"/>
          <w:szCs w:val="20"/>
          <w:lang w:val="en-US"/>
        </w:rPr>
        <w:t xml:space="preserve"> Wang, Piyush Rai, </w:t>
      </w:r>
      <w:proofErr w:type="spellStart"/>
      <w:r w:rsidRPr="0053228A">
        <w:rPr>
          <w:rFonts w:ascii="Times" w:hAnsi="Times" w:cs="Times"/>
          <w:bCs/>
          <w:sz w:val="20"/>
          <w:szCs w:val="20"/>
          <w:lang w:val="en-US"/>
        </w:rPr>
        <w:t>Yunchen</w:t>
      </w:r>
      <w:proofErr w:type="spellEnd"/>
      <w:r w:rsidRPr="0053228A">
        <w:rPr>
          <w:rFonts w:ascii="Times" w:hAnsi="Times" w:cs="Times"/>
          <w:bCs/>
          <w:sz w:val="20"/>
          <w:szCs w:val="20"/>
          <w:lang w:val="en-US"/>
        </w:rPr>
        <w:t xml:space="preserve"> Pu, Kai Fan, </w:t>
      </w:r>
      <w:proofErr w:type="spellStart"/>
      <w:r w:rsidRPr="0053228A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53228A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53228A">
        <w:rPr>
          <w:rFonts w:ascii="Times" w:hAnsi="Times" w:cs="Times"/>
          <w:bCs/>
          <w:sz w:val="20"/>
          <w:szCs w:val="20"/>
          <w:lang w:val="en-US"/>
        </w:rPr>
        <w:t xml:space="preserve">, Ricardo </w:t>
      </w:r>
      <w:proofErr w:type="spellStart"/>
      <w:r w:rsidRPr="0053228A">
        <w:rPr>
          <w:rFonts w:ascii="Times" w:hAnsi="Times" w:cs="Times"/>
          <w:bCs/>
          <w:sz w:val="20"/>
          <w:szCs w:val="20"/>
          <w:lang w:val="en-US"/>
        </w:rPr>
        <w:t>Henao</w:t>
      </w:r>
      <w:proofErr w:type="spellEnd"/>
      <w:r w:rsidRPr="0053228A">
        <w:rPr>
          <w:rFonts w:ascii="Times" w:hAnsi="Times" w:cs="Times"/>
          <w:bCs/>
          <w:sz w:val="20"/>
          <w:szCs w:val="20"/>
          <w:lang w:val="en-US"/>
        </w:rPr>
        <w:t>, Lawrence Carin. A Flexible Probabilistic Framework for Learning to Predict Unseen Classes</w:t>
      </w:r>
      <w:r>
        <w:rPr>
          <w:rFonts w:ascii="Times" w:hAnsi="Times" w:cs="Times"/>
          <w:bCs/>
          <w:sz w:val="20"/>
          <w:szCs w:val="20"/>
          <w:lang w:val="en-US"/>
        </w:rPr>
        <w:t>.</w:t>
      </w:r>
      <w:r w:rsidRPr="0053228A">
        <w:rPr>
          <w:rFonts w:ascii="Times" w:hAnsi="Times" w:cs="Times"/>
          <w:bCs/>
          <w:i/>
          <w:sz w:val="20"/>
          <w:szCs w:val="20"/>
          <w:lang w:val="en-US"/>
        </w:rPr>
        <w:t xml:space="preserve"> AAAI</w:t>
      </w:r>
      <w:r>
        <w:rPr>
          <w:rFonts w:ascii="Times" w:hAnsi="Times" w:cs="Times"/>
          <w:b/>
          <w:bCs/>
          <w:sz w:val="20"/>
          <w:szCs w:val="20"/>
          <w:lang w:val="en-US"/>
        </w:rPr>
        <w:t xml:space="preserve"> (</w:t>
      </w:r>
      <w:r w:rsidRPr="0053228A">
        <w:rPr>
          <w:rFonts w:ascii="Times" w:hAnsi="Times" w:cs="Times"/>
          <w:bCs/>
          <w:sz w:val="20"/>
          <w:szCs w:val="20"/>
          <w:lang w:val="en-US"/>
        </w:rPr>
        <w:t>2018</w:t>
      </w:r>
      <w:r>
        <w:rPr>
          <w:rFonts w:ascii="Times" w:hAnsi="Times" w:cs="Times"/>
          <w:bCs/>
          <w:sz w:val="20"/>
          <w:szCs w:val="20"/>
          <w:lang w:val="en-US"/>
        </w:rPr>
        <w:t>).</w:t>
      </w:r>
    </w:p>
    <w:p w14:paraId="47D708A3" w14:textId="77777777" w:rsidR="00FE0633" w:rsidRPr="0053228A" w:rsidRDefault="00FE0633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  <w:lang w:val="en-US"/>
        </w:rPr>
      </w:pPr>
      <w:proofErr w:type="spellStart"/>
      <w:r w:rsidRPr="0053228A">
        <w:rPr>
          <w:rFonts w:ascii="Times" w:hAnsi="Times" w:cs="Times"/>
          <w:sz w:val="20"/>
          <w:szCs w:val="20"/>
          <w:lang w:val="en-US"/>
        </w:rPr>
        <w:t>Zhe</w:t>
      </w:r>
      <w:proofErr w:type="spellEnd"/>
      <w:r w:rsidRPr="0053228A">
        <w:rPr>
          <w:rFonts w:ascii="Times" w:hAnsi="Times" w:cs="Times"/>
          <w:sz w:val="20"/>
          <w:szCs w:val="20"/>
          <w:lang w:val="en-US"/>
        </w:rPr>
        <w:t xml:space="preserve"> Gan, </w:t>
      </w:r>
      <w:proofErr w:type="spellStart"/>
      <w:r w:rsidRPr="0053228A">
        <w:rPr>
          <w:rFonts w:ascii="Times" w:hAnsi="Times" w:cs="Times"/>
          <w:sz w:val="20"/>
          <w:szCs w:val="20"/>
          <w:lang w:val="en-US"/>
        </w:rPr>
        <w:t>Liqun</w:t>
      </w:r>
      <w:proofErr w:type="spellEnd"/>
      <w:r w:rsidRPr="0053228A">
        <w:rPr>
          <w:rFonts w:ascii="Times" w:hAnsi="Times" w:cs="Times"/>
          <w:sz w:val="20"/>
          <w:szCs w:val="20"/>
          <w:lang w:val="en-US"/>
        </w:rPr>
        <w:t xml:space="preserve"> Chen, </w:t>
      </w:r>
      <w:proofErr w:type="spellStart"/>
      <w:r w:rsidRPr="0053228A">
        <w:rPr>
          <w:rFonts w:ascii="Times" w:hAnsi="Times" w:cs="Times"/>
          <w:sz w:val="20"/>
          <w:szCs w:val="20"/>
          <w:lang w:val="en-US"/>
        </w:rPr>
        <w:t>Weiyao</w:t>
      </w:r>
      <w:proofErr w:type="spellEnd"/>
      <w:r w:rsidRPr="0053228A">
        <w:rPr>
          <w:rFonts w:ascii="Times" w:hAnsi="Times" w:cs="Times"/>
          <w:sz w:val="20"/>
          <w:szCs w:val="20"/>
          <w:lang w:val="en-US"/>
        </w:rPr>
        <w:t xml:space="preserve"> Wang, </w:t>
      </w:r>
      <w:proofErr w:type="spellStart"/>
      <w:r w:rsidRPr="0053228A">
        <w:rPr>
          <w:rFonts w:ascii="Times" w:hAnsi="Times" w:cs="Times"/>
          <w:sz w:val="20"/>
          <w:szCs w:val="20"/>
          <w:lang w:val="en-US"/>
        </w:rPr>
        <w:t>Yunchen</w:t>
      </w:r>
      <w:proofErr w:type="spellEnd"/>
      <w:r w:rsidRPr="0053228A">
        <w:rPr>
          <w:rFonts w:ascii="Times" w:hAnsi="Times" w:cs="Times"/>
          <w:sz w:val="20"/>
          <w:szCs w:val="20"/>
          <w:lang w:val="en-US"/>
        </w:rPr>
        <w:t xml:space="preserve"> Pu, </w:t>
      </w:r>
      <w:proofErr w:type="spellStart"/>
      <w:r w:rsidRPr="0053228A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53228A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53228A">
        <w:rPr>
          <w:rFonts w:ascii="Times" w:hAnsi="Times" w:cs="Times"/>
          <w:sz w:val="20"/>
          <w:szCs w:val="20"/>
          <w:lang w:val="en-US"/>
        </w:rPr>
        <w:t>, Lawrence Carin. Triangle Generative Adversarial Networks.</w:t>
      </w:r>
      <w:r w:rsidRPr="0053228A">
        <w:rPr>
          <w:rFonts w:ascii="Times" w:hAnsi="Times" w:cs="Times"/>
          <w:i/>
          <w:iCs/>
          <w:sz w:val="20"/>
          <w:szCs w:val="20"/>
          <w:lang w:val="en-US"/>
        </w:rPr>
        <w:t xml:space="preserve"> NIPS </w:t>
      </w:r>
      <w:r w:rsidRPr="0053228A">
        <w:rPr>
          <w:rFonts w:ascii="Times" w:hAnsi="Times" w:cs="Times"/>
          <w:sz w:val="20"/>
          <w:szCs w:val="20"/>
          <w:lang w:val="en-US"/>
        </w:rPr>
        <w:t>(2017).</w:t>
      </w:r>
    </w:p>
    <w:p w14:paraId="1F732F6E" w14:textId="77777777" w:rsidR="00FE0633" w:rsidRPr="0041609D" w:rsidRDefault="00FE0633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  <w:lang w:val="en-US"/>
        </w:rPr>
      </w:pPr>
      <w:proofErr w:type="spellStart"/>
      <w:r w:rsidRPr="0041609D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41609D">
        <w:rPr>
          <w:rFonts w:ascii="Times" w:hAnsi="Times" w:cs="Times"/>
          <w:b/>
          <w:bCs/>
          <w:sz w:val="20"/>
          <w:szCs w:val="20"/>
          <w:lang w:val="en-US"/>
        </w:rPr>
        <w:t xml:space="preserve"> Zhang, </w:t>
      </w:r>
      <w:proofErr w:type="spellStart"/>
      <w:r w:rsidRPr="0041609D">
        <w:rPr>
          <w:rFonts w:ascii="Times" w:hAnsi="Times" w:cs="Times"/>
          <w:sz w:val="20"/>
          <w:szCs w:val="20"/>
          <w:lang w:val="en-US"/>
        </w:rPr>
        <w:t>Changyou</w:t>
      </w:r>
      <w:proofErr w:type="spellEnd"/>
      <w:r w:rsidRPr="0041609D">
        <w:rPr>
          <w:rFonts w:ascii="Times" w:hAnsi="Times" w:cs="Times"/>
          <w:sz w:val="20"/>
          <w:szCs w:val="20"/>
          <w:lang w:val="en-US"/>
        </w:rPr>
        <w:t xml:space="preserve"> Chen, </w:t>
      </w:r>
      <w:proofErr w:type="spellStart"/>
      <w:r w:rsidRPr="0041609D">
        <w:rPr>
          <w:rFonts w:ascii="Times" w:hAnsi="Times" w:cs="Times"/>
          <w:sz w:val="20"/>
          <w:szCs w:val="20"/>
          <w:lang w:val="en-US"/>
        </w:rPr>
        <w:t>Zhe</w:t>
      </w:r>
      <w:proofErr w:type="spellEnd"/>
      <w:r w:rsidRPr="0041609D">
        <w:rPr>
          <w:rFonts w:ascii="Times" w:hAnsi="Times" w:cs="Times"/>
          <w:sz w:val="20"/>
          <w:szCs w:val="20"/>
          <w:lang w:val="en-US"/>
        </w:rPr>
        <w:t xml:space="preserve"> Gan, Lawrence Carin. Stochastic Gradient Monomial Gamma Sampler.</w:t>
      </w:r>
      <w:r w:rsidRPr="0041609D">
        <w:rPr>
          <w:rFonts w:ascii="Times" w:hAnsi="Times" w:cs="Times"/>
          <w:i/>
          <w:iCs/>
          <w:sz w:val="20"/>
          <w:szCs w:val="20"/>
          <w:lang w:val="en-US"/>
        </w:rPr>
        <w:t xml:space="preserve"> ICML </w:t>
      </w:r>
      <w:r w:rsidRPr="0041609D">
        <w:rPr>
          <w:rFonts w:ascii="Times" w:hAnsi="Times" w:cs="Times"/>
          <w:sz w:val="20"/>
          <w:szCs w:val="20"/>
          <w:lang w:val="en-US"/>
        </w:rPr>
        <w:t>(2017).</w:t>
      </w:r>
    </w:p>
    <w:p w14:paraId="20EF5D1D" w14:textId="77777777" w:rsidR="00FE0633" w:rsidRPr="0041609D" w:rsidRDefault="00FE0633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  <w:lang w:val="en-US"/>
        </w:rPr>
      </w:pPr>
      <w:proofErr w:type="spellStart"/>
      <w:r w:rsidRPr="0041609D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41609D">
        <w:rPr>
          <w:rFonts w:ascii="Times" w:hAnsi="Times" w:cs="Times"/>
          <w:b/>
          <w:bCs/>
          <w:sz w:val="20"/>
          <w:szCs w:val="20"/>
          <w:lang w:val="en-US"/>
        </w:rPr>
        <w:t xml:space="preserve"> Zhang, </w:t>
      </w:r>
      <w:proofErr w:type="spellStart"/>
      <w:r w:rsidRPr="0041609D">
        <w:rPr>
          <w:rFonts w:ascii="Times" w:hAnsi="Times" w:cs="Times"/>
          <w:sz w:val="20"/>
          <w:szCs w:val="20"/>
          <w:lang w:val="en-US"/>
        </w:rPr>
        <w:t>Zhe</w:t>
      </w:r>
      <w:proofErr w:type="spellEnd"/>
      <w:r w:rsidRPr="0041609D">
        <w:rPr>
          <w:rFonts w:ascii="Times" w:hAnsi="Times" w:cs="Times"/>
          <w:sz w:val="20"/>
          <w:szCs w:val="20"/>
          <w:lang w:val="en-US"/>
        </w:rPr>
        <w:t xml:space="preserve"> Gan, </w:t>
      </w:r>
      <w:proofErr w:type="spellStart"/>
      <w:r w:rsidRPr="0041609D">
        <w:rPr>
          <w:rFonts w:ascii="Times" w:hAnsi="Times" w:cs="Times"/>
          <w:sz w:val="20"/>
          <w:szCs w:val="20"/>
          <w:lang w:val="en-US"/>
        </w:rPr>
        <w:t>Zhi</w:t>
      </w:r>
      <w:proofErr w:type="spellEnd"/>
      <w:r w:rsidRPr="0041609D">
        <w:rPr>
          <w:rFonts w:ascii="Times" w:hAnsi="Times" w:cs="Times"/>
          <w:sz w:val="20"/>
          <w:szCs w:val="20"/>
          <w:lang w:val="en-US"/>
        </w:rPr>
        <w:t xml:space="preserve"> Chen, Lawrence Carin. Adversarial Feature Matching for Text Generation. </w:t>
      </w:r>
      <w:r w:rsidRPr="0041609D">
        <w:rPr>
          <w:rFonts w:ascii="Times" w:hAnsi="Times" w:cs="Times"/>
          <w:i/>
          <w:iCs/>
          <w:sz w:val="20"/>
          <w:szCs w:val="20"/>
          <w:lang w:val="en-US"/>
        </w:rPr>
        <w:t>ICML</w:t>
      </w:r>
      <w:r w:rsidRPr="0041609D">
        <w:rPr>
          <w:rFonts w:ascii="Times" w:hAnsi="Times" w:cs="Times"/>
          <w:sz w:val="20"/>
          <w:szCs w:val="20"/>
          <w:lang w:val="en-US"/>
        </w:rPr>
        <w:t xml:space="preserve"> (2017).</w:t>
      </w:r>
    </w:p>
    <w:p w14:paraId="19D3E652" w14:textId="77777777" w:rsidR="00FE0633" w:rsidRPr="0041609D" w:rsidRDefault="00FE0633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  <w:lang w:val="en-US"/>
        </w:rPr>
      </w:pPr>
      <w:proofErr w:type="spellStart"/>
      <w:r w:rsidRPr="0041609D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41609D">
        <w:rPr>
          <w:rFonts w:ascii="Times" w:hAnsi="Times" w:cs="Times"/>
          <w:b/>
          <w:bCs/>
          <w:sz w:val="20"/>
          <w:szCs w:val="20"/>
          <w:lang w:val="en-US"/>
        </w:rPr>
        <w:t xml:space="preserve"> Zhang, </w:t>
      </w:r>
      <w:proofErr w:type="spellStart"/>
      <w:r w:rsidRPr="0041609D">
        <w:rPr>
          <w:rFonts w:ascii="Times" w:hAnsi="Times" w:cs="Times"/>
          <w:sz w:val="20"/>
          <w:szCs w:val="20"/>
          <w:lang w:val="en-US"/>
        </w:rPr>
        <w:t>Xiangyu</w:t>
      </w:r>
      <w:proofErr w:type="spellEnd"/>
      <w:r w:rsidRPr="0041609D">
        <w:rPr>
          <w:rFonts w:ascii="Times" w:hAnsi="Times" w:cs="Times"/>
          <w:sz w:val="20"/>
          <w:szCs w:val="20"/>
          <w:lang w:val="en-US"/>
        </w:rPr>
        <w:t xml:space="preserve"> Wang, </w:t>
      </w:r>
      <w:proofErr w:type="spellStart"/>
      <w:r w:rsidRPr="0041609D">
        <w:rPr>
          <w:rFonts w:ascii="Times" w:hAnsi="Times" w:cs="Times"/>
          <w:sz w:val="20"/>
          <w:szCs w:val="20"/>
          <w:lang w:val="en-US"/>
        </w:rPr>
        <w:t>Changyou</w:t>
      </w:r>
      <w:proofErr w:type="spellEnd"/>
      <w:r w:rsidRPr="0041609D">
        <w:rPr>
          <w:rFonts w:ascii="Times" w:hAnsi="Times" w:cs="Times"/>
          <w:sz w:val="20"/>
          <w:szCs w:val="20"/>
          <w:lang w:val="en-US"/>
        </w:rPr>
        <w:t xml:space="preserve"> Chen, Lawrence Carin. Towards Unifying Hamiltonian Monte Carlo and Slice Sampling. </w:t>
      </w:r>
      <w:r w:rsidRPr="0041609D">
        <w:rPr>
          <w:rFonts w:ascii="Times" w:hAnsi="Times" w:cs="Times"/>
          <w:i/>
          <w:iCs/>
          <w:sz w:val="20"/>
          <w:szCs w:val="20"/>
          <w:lang w:val="en-US"/>
        </w:rPr>
        <w:t>NIPS</w:t>
      </w:r>
      <w:r w:rsidRPr="0041609D">
        <w:rPr>
          <w:rFonts w:ascii="Times" w:hAnsi="Times" w:cs="Times"/>
          <w:sz w:val="20"/>
          <w:szCs w:val="20"/>
          <w:lang w:val="en-US"/>
        </w:rPr>
        <w:t xml:space="preserve"> (2016).</w:t>
      </w:r>
    </w:p>
    <w:p w14:paraId="7137A7E2" w14:textId="77777777" w:rsidR="00FE0633" w:rsidRPr="0041609D" w:rsidRDefault="00FE0633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  <w:lang w:val="en-US"/>
        </w:rPr>
      </w:pPr>
      <w:proofErr w:type="spellStart"/>
      <w:r w:rsidRPr="0041609D">
        <w:rPr>
          <w:rFonts w:ascii="Times" w:hAnsi="Times" w:cs="Times"/>
          <w:sz w:val="20"/>
          <w:szCs w:val="20"/>
          <w:lang w:val="en-US"/>
        </w:rPr>
        <w:t>Changyou</w:t>
      </w:r>
      <w:proofErr w:type="spellEnd"/>
      <w:r w:rsidRPr="0041609D">
        <w:rPr>
          <w:rFonts w:ascii="Times" w:hAnsi="Times" w:cs="Times"/>
          <w:sz w:val="20"/>
          <w:szCs w:val="20"/>
          <w:lang w:val="en-US"/>
        </w:rPr>
        <w:t xml:space="preserve"> Chen, Nan Ding, </w:t>
      </w:r>
      <w:proofErr w:type="spellStart"/>
      <w:r w:rsidRPr="0041609D">
        <w:rPr>
          <w:rFonts w:ascii="Times" w:hAnsi="Times" w:cs="Times"/>
          <w:sz w:val="20"/>
          <w:szCs w:val="20"/>
          <w:lang w:val="en-US"/>
        </w:rPr>
        <w:t>Chunyuan</w:t>
      </w:r>
      <w:proofErr w:type="spellEnd"/>
      <w:r w:rsidRPr="0041609D">
        <w:rPr>
          <w:rFonts w:ascii="Times" w:hAnsi="Times" w:cs="Times"/>
          <w:sz w:val="20"/>
          <w:szCs w:val="20"/>
          <w:lang w:val="en-US"/>
        </w:rPr>
        <w:t xml:space="preserve"> Li, </w:t>
      </w:r>
      <w:proofErr w:type="spellStart"/>
      <w:r w:rsidRPr="0041609D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41609D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41609D">
        <w:rPr>
          <w:rFonts w:ascii="Times" w:hAnsi="Times" w:cs="Times"/>
          <w:sz w:val="20"/>
          <w:szCs w:val="20"/>
          <w:lang w:val="en-US"/>
        </w:rPr>
        <w:t xml:space="preserve">, Lawrence Carin. Distributed Bayesian Learning with Stochastic Gradient MCMC. </w:t>
      </w:r>
      <w:r w:rsidRPr="0041609D">
        <w:rPr>
          <w:rFonts w:ascii="Times" w:hAnsi="Times" w:cs="Times"/>
          <w:i/>
          <w:iCs/>
          <w:sz w:val="20"/>
          <w:szCs w:val="20"/>
          <w:lang w:val="en-US"/>
        </w:rPr>
        <w:t>NIPS</w:t>
      </w:r>
      <w:r w:rsidRPr="0041609D">
        <w:rPr>
          <w:rFonts w:ascii="Times" w:hAnsi="Times" w:cs="Times"/>
          <w:sz w:val="20"/>
          <w:szCs w:val="20"/>
          <w:lang w:val="en-US"/>
        </w:rPr>
        <w:t xml:space="preserve"> (2016).</w:t>
      </w:r>
    </w:p>
    <w:p w14:paraId="7F308FF8" w14:textId="77777777" w:rsidR="00FE0633" w:rsidRPr="0041609D" w:rsidRDefault="00FE0633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  <w:lang w:val="en-US"/>
        </w:rPr>
      </w:pPr>
      <w:proofErr w:type="spellStart"/>
      <w:r w:rsidRPr="0041609D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41609D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41609D">
        <w:rPr>
          <w:rFonts w:ascii="Times" w:hAnsi="Times" w:cs="Times"/>
          <w:sz w:val="20"/>
          <w:szCs w:val="20"/>
          <w:lang w:val="en-US"/>
        </w:rPr>
        <w:t xml:space="preserve">, Ricardo </w:t>
      </w:r>
      <w:proofErr w:type="spellStart"/>
      <w:r w:rsidRPr="0041609D">
        <w:rPr>
          <w:rFonts w:ascii="Times" w:hAnsi="Times" w:cs="Times"/>
          <w:sz w:val="20"/>
          <w:szCs w:val="20"/>
          <w:lang w:val="en-US"/>
        </w:rPr>
        <w:t>Henao</w:t>
      </w:r>
      <w:proofErr w:type="spellEnd"/>
      <w:r w:rsidRPr="0041609D">
        <w:rPr>
          <w:rFonts w:ascii="Times" w:hAnsi="Times" w:cs="Times"/>
          <w:sz w:val="20"/>
          <w:szCs w:val="20"/>
          <w:lang w:val="en-US"/>
        </w:rPr>
        <w:t xml:space="preserve">, Lawrence Carin. Dynamic Poisson Factor Analysis. </w:t>
      </w:r>
      <w:r w:rsidRPr="0041609D">
        <w:rPr>
          <w:rFonts w:ascii="Times" w:hAnsi="Times" w:cs="Times"/>
          <w:i/>
          <w:iCs/>
          <w:sz w:val="20"/>
          <w:szCs w:val="20"/>
          <w:lang w:val="en-US"/>
        </w:rPr>
        <w:t>ICDM (2016).</w:t>
      </w:r>
    </w:p>
    <w:p w14:paraId="05101B80" w14:textId="77777777" w:rsidR="00FE0633" w:rsidRPr="0041609D" w:rsidRDefault="00FE0633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  <w:lang w:val="en-US"/>
        </w:rPr>
      </w:pPr>
      <w:r w:rsidRPr="0041609D">
        <w:rPr>
          <w:rFonts w:ascii="Times" w:hAnsi="Times" w:cs="Times"/>
          <w:sz w:val="20"/>
          <w:szCs w:val="20"/>
          <w:lang w:val="en-US"/>
        </w:rPr>
        <w:t xml:space="preserve">Kai Fan, </w:t>
      </w:r>
      <w:proofErr w:type="spellStart"/>
      <w:r w:rsidRPr="0041609D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41609D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41609D">
        <w:rPr>
          <w:rFonts w:ascii="Times" w:hAnsi="Times" w:cs="Times"/>
          <w:sz w:val="20"/>
          <w:szCs w:val="20"/>
          <w:lang w:val="en-US"/>
        </w:rPr>
        <w:t>, Katherine Heller. Triply Stochastic Variational Inference for Non-linear Beta Process Factor Analysis.</w:t>
      </w:r>
      <w:r w:rsidRPr="0041609D">
        <w:rPr>
          <w:rFonts w:ascii="Times" w:hAnsi="Times" w:cs="Times"/>
          <w:b/>
          <w:bCs/>
          <w:sz w:val="20"/>
          <w:szCs w:val="20"/>
          <w:lang w:val="en-US"/>
        </w:rPr>
        <w:t xml:space="preserve"> </w:t>
      </w:r>
      <w:r w:rsidRPr="0041609D">
        <w:rPr>
          <w:rFonts w:ascii="Times" w:hAnsi="Times" w:cs="Times"/>
          <w:i/>
          <w:iCs/>
          <w:sz w:val="20"/>
          <w:szCs w:val="20"/>
          <w:lang w:val="en-US"/>
        </w:rPr>
        <w:t>ICDM (2016).</w:t>
      </w:r>
    </w:p>
    <w:p w14:paraId="55FBC175" w14:textId="77777777" w:rsidR="00FE0633" w:rsidRPr="0041609D" w:rsidRDefault="00FE0633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  <w:lang w:val="en-US"/>
        </w:rPr>
      </w:pPr>
      <w:proofErr w:type="spellStart"/>
      <w:r w:rsidRPr="0041609D">
        <w:rPr>
          <w:rFonts w:ascii="Times" w:hAnsi="Times" w:cs="Times"/>
          <w:b/>
          <w:bCs/>
          <w:sz w:val="20"/>
          <w:szCs w:val="20"/>
          <w:lang w:val="en-US"/>
        </w:rPr>
        <w:lastRenderedPageBreak/>
        <w:t>Yizhe</w:t>
      </w:r>
      <w:proofErr w:type="spellEnd"/>
      <w:r w:rsidRPr="0041609D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41609D">
        <w:rPr>
          <w:rFonts w:ascii="Times" w:hAnsi="Times" w:cs="Times"/>
          <w:sz w:val="20"/>
          <w:szCs w:val="20"/>
          <w:lang w:val="en-US"/>
        </w:rPr>
        <w:t xml:space="preserve">, Ricardo </w:t>
      </w:r>
      <w:proofErr w:type="spellStart"/>
      <w:r w:rsidRPr="0041609D">
        <w:rPr>
          <w:rFonts w:ascii="Times" w:hAnsi="Times" w:cs="Times"/>
          <w:sz w:val="20"/>
          <w:szCs w:val="20"/>
          <w:lang w:val="en-US"/>
        </w:rPr>
        <w:t>Henao</w:t>
      </w:r>
      <w:proofErr w:type="spellEnd"/>
      <w:r w:rsidRPr="0041609D">
        <w:rPr>
          <w:rFonts w:ascii="Times" w:hAnsi="Times" w:cs="Times"/>
          <w:sz w:val="20"/>
          <w:szCs w:val="20"/>
          <w:lang w:val="en-US"/>
        </w:rPr>
        <w:t xml:space="preserve">, </w:t>
      </w:r>
      <w:proofErr w:type="spellStart"/>
      <w:r w:rsidRPr="0041609D">
        <w:rPr>
          <w:rFonts w:ascii="Times" w:hAnsi="Times" w:cs="Times"/>
          <w:sz w:val="20"/>
          <w:szCs w:val="20"/>
          <w:lang w:val="en-US"/>
        </w:rPr>
        <w:t>Jianling</w:t>
      </w:r>
      <w:proofErr w:type="spellEnd"/>
      <w:r w:rsidRPr="0041609D">
        <w:rPr>
          <w:rFonts w:ascii="Times" w:hAnsi="Times" w:cs="Times"/>
          <w:sz w:val="20"/>
          <w:szCs w:val="20"/>
          <w:lang w:val="en-US"/>
        </w:rPr>
        <w:t xml:space="preserve"> Zhong, Lawrence Carin, Alexander </w:t>
      </w:r>
      <w:proofErr w:type="spellStart"/>
      <w:r w:rsidRPr="0041609D">
        <w:rPr>
          <w:rFonts w:ascii="Times" w:hAnsi="Times" w:cs="Times"/>
          <w:sz w:val="20"/>
          <w:szCs w:val="20"/>
          <w:lang w:val="en-US"/>
        </w:rPr>
        <w:t>Hartemink</w:t>
      </w:r>
      <w:proofErr w:type="spellEnd"/>
      <w:r w:rsidRPr="0041609D">
        <w:rPr>
          <w:rFonts w:ascii="Times" w:hAnsi="Times" w:cs="Times"/>
          <w:sz w:val="20"/>
          <w:szCs w:val="20"/>
          <w:lang w:val="en-US"/>
        </w:rPr>
        <w:t xml:space="preserve">. Learning a Hybrid Architecture for Sequence Regression and Annotation. </w:t>
      </w:r>
      <w:r w:rsidRPr="0041609D">
        <w:rPr>
          <w:rFonts w:ascii="Times" w:hAnsi="Times" w:cs="Times"/>
          <w:i/>
          <w:iCs/>
          <w:sz w:val="20"/>
          <w:szCs w:val="20"/>
          <w:lang w:val="en-US"/>
        </w:rPr>
        <w:t>AAAI (2016).</w:t>
      </w:r>
    </w:p>
    <w:p w14:paraId="36399C0B" w14:textId="77777777" w:rsidR="00FE0633" w:rsidRPr="0041609D" w:rsidRDefault="00FE0633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  <w:lang w:val="en-US"/>
        </w:rPr>
      </w:pPr>
      <w:proofErr w:type="spellStart"/>
      <w:r w:rsidRPr="0041609D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41609D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41609D">
        <w:rPr>
          <w:rFonts w:ascii="Times" w:hAnsi="Times" w:cs="Times"/>
          <w:sz w:val="20"/>
          <w:szCs w:val="20"/>
          <w:lang w:val="en-US"/>
        </w:rPr>
        <w:t xml:space="preserve">, Ricardo </w:t>
      </w:r>
      <w:proofErr w:type="spellStart"/>
      <w:r w:rsidRPr="0041609D">
        <w:rPr>
          <w:rFonts w:ascii="Times" w:hAnsi="Times" w:cs="Times"/>
          <w:sz w:val="20"/>
          <w:szCs w:val="20"/>
          <w:lang w:val="en-US"/>
        </w:rPr>
        <w:t>Henao</w:t>
      </w:r>
      <w:proofErr w:type="spellEnd"/>
      <w:r w:rsidRPr="0041609D">
        <w:rPr>
          <w:rFonts w:ascii="Times" w:hAnsi="Times" w:cs="Times"/>
          <w:sz w:val="20"/>
          <w:szCs w:val="20"/>
          <w:lang w:val="en-US"/>
        </w:rPr>
        <w:t xml:space="preserve">, </w:t>
      </w:r>
      <w:proofErr w:type="spellStart"/>
      <w:r w:rsidRPr="0041609D">
        <w:rPr>
          <w:rFonts w:ascii="Times" w:hAnsi="Times" w:cs="Times"/>
          <w:sz w:val="20"/>
          <w:szCs w:val="20"/>
          <w:lang w:val="en-US"/>
        </w:rPr>
        <w:t>Chunyuan</w:t>
      </w:r>
      <w:proofErr w:type="spellEnd"/>
      <w:r w:rsidRPr="0041609D">
        <w:rPr>
          <w:rFonts w:ascii="Times" w:hAnsi="Times" w:cs="Times"/>
          <w:sz w:val="20"/>
          <w:szCs w:val="20"/>
          <w:lang w:val="en-US"/>
        </w:rPr>
        <w:t xml:space="preserve"> Li, Lawrence Carin. Bayesian Dictionary Learning with Gaussian Processes and Sigmoid Belief Networks. </w:t>
      </w:r>
      <w:r w:rsidRPr="0041609D">
        <w:rPr>
          <w:rFonts w:ascii="Times" w:hAnsi="Times" w:cs="Times"/>
          <w:i/>
          <w:iCs/>
          <w:sz w:val="20"/>
          <w:szCs w:val="20"/>
          <w:lang w:val="en-US"/>
        </w:rPr>
        <w:t>IJCAI (2016).</w:t>
      </w:r>
    </w:p>
    <w:p w14:paraId="5B24131C" w14:textId="77777777" w:rsidR="00FE0633" w:rsidRPr="0041609D" w:rsidRDefault="00FE0633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  <w:lang w:val="en-US"/>
        </w:rPr>
      </w:pPr>
      <w:proofErr w:type="spellStart"/>
      <w:r w:rsidRPr="0041609D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41609D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41609D">
        <w:rPr>
          <w:rFonts w:ascii="Times" w:hAnsi="Times" w:cs="Times"/>
          <w:sz w:val="20"/>
          <w:szCs w:val="20"/>
          <w:lang w:val="en-US"/>
        </w:rPr>
        <w:t xml:space="preserve">, </w:t>
      </w:r>
      <w:proofErr w:type="spellStart"/>
      <w:r w:rsidRPr="0041609D">
        <w:rPr>
          <w:rFonts w:ascii="Times" w:hAnsi="Times" w:cs="Times"/>
          <w:sz w:val="20"/>
          <w:szCs w:val="20"/>
          <w:lang w:val="en-US"/>
        </w:rPr>
        <w:t>Changyou</w:t>
      </w:r>
      <w:proofErr w:type="spellEnd"/>
      <w:r w:rsidRPr="0041609D">
        <w:rPr>
          <w:rFonts w:ascii="Times" w:hAnsi="Times" w:cs="Times"/>
          <w:sz w:val="20"/>
          <w:szCs w:val="20"/>
          <w:lang w:val="en-US"/>
        </w:rPr>
        <w:t xml:space="preserve"> Chen, Ricardo </w:t>
      </w:r>
      <w:proofErr w:type="spellStart"/>
      <w:r w:rsidRPr="0041609D">
        <w:rPr>
          <w:rFonts w:ascii="Times" w:hAnsi="Times" w:cs="Times"/>
          <w:sz w:val="20"/>
          <w:szCs w:val="20"/>
          <w:lang w:val="en-US"/>
        </w:rPr>
        <w:t>Henao</w:t>
      </w:r>
      <w:proofErr w:type="spellEnd"/>
      <w:r w:rsidRPr="0041609D">
        <w:rPr>
          <w:rFonts w:ascii="Times" w:hAnsi="Times" w:cs="Times"/>
          <w:sz w:val="20"/>
          <w:szCs w:val="20"/>
          <w:lang w:val="en-US"/>
        </w:rPr>
        <w:t xml:space="preserve">, Lawrence Carin. Laplacian Hamiltonian Monte Carlo. </w:t>
      </w:r>
      <w:r w:rsidRPr="0041609D">
        <w:rPr>
          <w:rFonts w:ascii="Times" w:hAnsi="Times" w:cs="Times"/>
          <w:i/>
          <w:iCs/>
          <w:sz w:val="20"/>
          <w:szCs w:val="20"/>
          <w:lang w:val="en-US"/>
        </w:rPr>
        <w:t>ECML (2016).</w:t>
      </w:r>
    </w:p>
    <w:p w14:paraId="11FDED18" w14:textId="77777777" w:rsidR="00FE0633" w:rsidRPr="0041609D" w:rsidRDefault="00FE0633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  <w:lang w:val="en-US"/>
        </w:rPr>
      </w:pPr>
      <w:proofErr w:type="spellStart"/>
      <w:r w:rsidRPr="0041609D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41609D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41609D">
        <w:rPr>
          <w:rFonts w:ascii="Times" w:hAnsi="Times" w:cs="Times"/>
          <w:sz w:val="20"/>
          <w:szCs w:val="20"/>
          <w:lang w:val="en-US"/>
        </w:rPr>
        <w:t xml:space="preserve">, </w:t>
      </w:r>
      <w:proofErr w:type="spellStart"/>
      <w:r w:rsidRPr="0041609D">
        <w:rPr>
          <w:rFonts w:ascii="Times" w:hAnsi="Times" w:cs="Times"/>
          <w:sz w:val="20"/>
          <w:szCs w:val="20"/>
          <w:lang w:val="en-US"/>
        </w:rPr>
        <w:t>Yupeng</w:t>
      </w:r>
      <w:proofErr w:type="spellEnd"/>
      <w:r w:rsidRPr="0041609D">
        <w:rPr>
          <w:rFonts w:ascii="Times" w:hAnsi="Times" w:cs="Times"/>
          <w:sz w:val="20"/>
          <w:szCs w:val="20"/>
          <w:lang w:val="en-US"/>
        </w:rPr>
        <w:t xml:space="preserve"> He and </w:t>
      </w:r>
      <w:proofErr w:type="spellStart"/>
      <w:r w:rsidRPr="0041609D">
        <w:rPr>
          <w:rFonts w:ascii="Times" w:hAnsi="Times" w:cs="Times"/>
          <w:sz w:val="20"/>
          <w:szCs w:val="20"/>
          <w:lang w:val="en-US"/>
        </w:rPr>
        <w:t>Chaochun</w:t>
      </w:r>
      <w:proofErr w:type="spellEnd"/>
      <w:r w:rsidRPr="0041609D">
        <w:rPr>
          <w:rFonts w:ascii="Times" w:hAnsi="Times" w:cs="Times"/>
          <w:sz w:val="20"/>
          <w:szCs w:val="20"/>
          <w:lang w:val="en-US"/>
        </w:rPr>
        <w:t xml:space="preserve"> Wei (2015). MOST+: </w:t>
      </w:r>
      <w:proofErr w:type="gramStart"/>
      <w:r w:rsidRPr="0041609D">
        <w:rPr>
          <w:rFonts w:ascii="Times" w:hAnsi="Times" w:cs="Times"/>
          <w:sz w:val="20"/>
          <w:szCs w:val="20"/>
          <w:lang w:val="en-US"/>
        </w:rPr>
        <w:t>a</w:t>
      </w:r>
      <w:proofErr w:type="gramEnd"/>
      <w:r w:rsidRPr="0041609D">
        <w:rPr>
          <w:rFonts w:ascii="Times" w:hAnsi="Times" w:cs="Times"/>
          <w:sz w:val="20"/>
          <w:szCs w:val="20"/>
          <w:lang w:val="en-US"/>
        </w:rPr>
        <w:t xml:space="preserve"> Motif Finding Approach Combining Genomic Sequence and Heterogeneous Genome-wide Signatures. </w:t>
      </w:r>
      <w:r w:rsidRPr="0041609D">
        <w:rPr>
          <w:rFonts w:ascii="Times" w:hAnsi="Times" w:cs="Times"/>
          <w:i/>
          <w:iCs/>
          <w:sz w:val="20"/>
          <w:szCs w:val="20"/>
          <w:lang w:val="en-US"/>
        </w:rPr>
        <w:t>BMC Genomics.</w:t>
      </w:r>
    </w:p>
    <w:p w14:paraId="557D75FA" w14:textId="77777777" w:rsidR="00FE0633" w:rsidRPr="0041609D" w:rsidRDefault="00FE0633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  <w:lang w:val="en-US"/>
        </w:rPr>
      </w:pPr>
      <w:proofErr w:type="spellStart"/>
      <w:r w:rsidRPr="0041609D">
        <w:rPr>
          <w:rFonts w:ascii="Times" w:hAnsi="Times" w:cs="Times"/>
          <w:sz w:val="20"/>
          <w:szCs w:val="20"/>
          <w:lang w:val="en-US"/>
        </w:rPr>
        <w:t>Yupeng</w:t>
      </w:r>
      <w:proofErr w:type="spellEnd"/>
      <w:r w:rsidRPr="0041609D">
        <w:rPr>
          <w:rFonts w:ascii="Times" w:hAnsi="Times" w:cs="Times"/>
          <w:sz w:val="20"/>
          <w:szCs w:val="20"/>
          <w:lang w:val="en-US"/>
        </w:rPr>
        <w:t xml:space="preserve"> He, </w:t>
      </w:r>
      <w:proofErr w:type="spellStart"/>
      <w:r w:rsidRPr="0041609D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41609D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41609D">
        <w:rPr>
          <w:rFonts w:ascii="Times" w:hAnsi="Times" w:cs="Times"/>
          <w:sz w:val="20"/>
          <w:szCs w:val="20"/>
          <w:lang w:val="en-US"/>
        </w:rPr>
        <w:t xml:space="preserve">, </w:t>
      </w:r>
      <w:proofErr w:type="spellStart"/>
      <w:r w:rsidRPr="0041609D">
        <w:rPr>
          <w:rFonts w:ascii="Times" w:hAnsi="Times" w:cs="Times"/>
          <w:sz w:val="20"/>
          <w:szCs w:val="20"/>
          <w:lang w:val="en-US"/>
        </w:rPr>
        <w:t>Guangyong</w:t>
      </w:r>
      <w:proofErr w:type="spellEnd"/>
      <w:r w:rsidRPr="0041609D">
        <w:rPr>
          <w:rFonts w:ascii="Times" w:hAnsi="Times" w:cs="Times"/>
          <w:sz w:val="20"/>
          <w:szCs w:val="20"/>
          <w:lang w:val="en-US"/>
        </w:rPr>
        <w:t xml:space="preserve"> Zheng and </w:t>
      </w:r>
      <w:proofErr w:type="spellStart"/>
      <w:r w:rsidRPr="0041609D">
        <w:rPr>
          <w:rFonts w:ascii="Times" w:hAnsi="Times" w:cs="Times"/>
          <w:sz w:val="20"/>
          <w:szCs w:val="20"/>
          <w:lang w:val="en-US"/>
        </w:rPr>
        <w:t>Chaochun</w:t>
      </w:r>
      <w:proofErr w:type="spellEnd"/>
      <w:r w:rsidRPr="0041609D">
        <w:rPr>
          <w:rFonts w:ascii="Times" w:hAnsi="Times" w:cs="Times"/>
          <w:sz w:val="20"/>
          <w:szCs w:val="20"/>
          <w:lang w:val="en-US"/>
        </w:rPr>
        <w:t xml:space="preserve"> Wei (2012). CRF-based Transcription Factor Binding Site Finding System. </w:t>
      </w:r>
      <w:r w:rsidRPr="0041609D">
        <w:rPr>
          <w:rFonts w:ascii="Times" w:hAnsi="Times" w:cs="Times"/>
          <w:i/>
          <w:iCs/>
          <w:sz w:val="20"/>
          <w:szCs w:val="20"/>
          <w:lang w:val="en-US"/>
        </w:rPr>
        <w:t>BMC Genomics.</w:t>
      </w:r>
    </w:p>
    <w:p w14:paraId="4923E3DE" w14:textId="77777777" w:rsidR="00FE0633" w:rsidRPr="00417DFD" w:rsidRDefault="00FE0633" w:rsidP="00F02B42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  <w:lang w:val="en-US"/>
        </w:rPr>
      </w:pPr>
      <w:proofErr w:type="spellStart"/>
      <w:r w:rsidRPr="0041609D">
        <w:rPr>
          <w:rFonts w:ascii="Times" w:hAnsi="Times" w:cs="Times"/>
          <w:sz w:val="20"/>
          <w:szCs w:val="20"/>
          <w:lang w:val="en-US"/>
        </w:rPr>
        <w:t>Jiemeng</w:t>
      </w:r>
      <w:proofErr w:type="spellEnd"/>
      <w:r w:rsidRPr="0041609D">
        <w:rPr>
          <w:rFonts w:ascii="Times" w:hAnsi="Times" w:cs="Times"/>
          <w:sz w:val="20"/>
          <w:szCs w:val="20"/>
          <w:lang w:val="en-US"/>
        </w:rPr>
        <w:t xml:space="preserve"> Liu, Haifeng Wang, </w:t>
      </w:r>
      <w:proofErr w:type="spellStart"/>
      <w:r w:rsidRPr="0041609D">
        <w:rPr>
          <w:rFonts w:ascii="Times" w:hAnsi="Times" w:cs="Times"/>
          <w:sz w:val="20"/>
          <w:szCs w:val="20"/>
          <w:lang w:val="en-US"/>
        </w:rPr>
        <w:t>Hongxing</w:t>
      </w:r>
      <w:proofErr w:type="spellEnd"/>
      <w:r w:rsidRPr="0041609D">
        <w:rPr>
          <w:rFonts w:ascii="Times" w:hAnsi="Times" w:cs="Times"/>
          <w:sz w:val="20"/>
          <w:szCs w:val="20"/>
          <w:lang w:val="en-US"/>
        </w:rPr>
        <w:t xml:space="preserve"> Yang, </w:t>
      </w:r>
      <w:proofErr w:type="spellStart"/>
      <w:r w:rsidRPr="0041609D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41609D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41609D">
        <w:rPr>
          <w:rFonts w:ascii="Times" w:hAnsi="Times" w:cs="Times"/>
          <w:sz w:val="20"/>
          <w:szCs w:val="20"/>
          <w:lang w:val="en-US"/>
        </w:rPr>
        <w:t xml:space="preserve">, </w:t>
      </w:r>
      <w:proofErr w:type="spellStart"/>
      <w:r w:rsidRPr="0041609D">
        <w:rPr>
          <w:rFonts w:ascii="Times" w:hAnsi="Times" w:cs="Times"/>
          <w:sz w:val="20"/>
          <w:szCs w:val="20"/>
          <w:lang w:val="en-US"/>
        </w:rPr>
        <w:t>Jinfeng</w:t>
      </w:r>
      <w:proofErr w:type="spellEnd"/>
      <w:r w:rsidRPr="0041609D">
        <w:rPr>
          <w:rFonts w:ascii="Times" w:hAnsi="Times" w:cs="Times"/>
          <w:sz w:val="20"/>
          <w:szCs w:val="20"/>
          <w:lang w:val="en-US"/>
        </w:rPr>
        <w:t xml:space="preserve"> Wang, </w:t>
      </w:r>
      <w:proofErr w:type="spellStart"/>
      <w:r w:rsidRPr="0041609D">
        <w:rPr>
          <w:rFonts w:ascii="Times" w:hAnsi="Times" w:cs="Times"/>
          <w:sz w:val="20"/>
          <w:szCs w:val="20"/>
          <w:lang w:val="en-US"/>
        </w:rPr>
        <w:t>Fangqing</w:t>
      </w:r>
      <w:proofErr w:type="spellEnd"/>
      <w:r w:rsidRPr="0041609D">
        <w:rPr>
          <w:rFonts w:ascii="Times" w:hAnsi="Times" w:cs="Times"/>
          <w:sz w:val="20"/>
          <w:szCs w:val="20"/>
          <w:lang w:val="en-US"/>
        </w:rPr>
        <w:t xml:space="preserve"> Zhao and Ji Qi. (2012). Composition-based Classification of Short Metagenomic Sequences Elucidates the Landscapes of Taxonomic and Functional Enrichment of Microorganisms.</w:t>
      </w:r>
      <w:r w:rsidRPr="0041609D">
        <w:rPr>
          <w:rFonts w:ascii="Times" w:hAnsi="Times" w:cs="Times"/>
          <w:b/>
          <w:bCs/>
          <w:sz w:val="20"/>
          <w:szCs w:val="20"/>
          <w:lang w:val="en-US"/>
        </w:rPr>
        <w:t xml:space="preserve"> </w:t>
      </w:r>
      <w:r w:rsidRPr="0041609D">
        <w:rPr>
          <w:rFonts w:ascii="Times" w:hAnsi="Times" w:cs="Times"/>
          <w:i/>
          <w:iCs/>
          <w:sz w:val="20"/>
          <w:szCs w:val="20"/>
          <w:lang w:val="en-US"/>
        </w:rPr>
        <w:t>Nucleic Acids Research.</w:t>
      </w:r>
    </w:p>
    <w:p w14:paraId="00E992A5" w14:textId="0E0A1252" w:rsidR="00417DFD" w:rsidRPr="00417DFD" w:rsidRDefault="00417DFD" w:rsidP="00417DFD">
      <w:pPr>
        <w:spacing w:after="120"/>
        <w:jc w:val="both"/>
        <w:rPr>
          <w:rFonts w:ascii="Times" w:eastAsia="Century Gothic" w:hAnsi="Times" w:cs="Century Gothic"/>
          <w:b/>
          <w:sz w:val="20"/>
          <w:szCs w:val="20"/>
        </w:rPr>
      </w:pPr>
      <w:r>
        <w:rPr>
          <w:rFonts w:ascii="Times" w:eastAsia="Century Gothic" w:hAnsi="Times" w:cs="Century Gothic"/>
          <w:b/>
          <w:sz w:val="20"/>
          <w:szCs w:val="20"/>
        </w:rPr>
        <w:t>Workshop</w:t>
      </w:r>
    </w:p>
    <w:p w14:paraId="1BAB7300" w14:textId="77777777" w:rsidR="00417DFD" w:rsidRPr="00487098" w:rsidRDefault="00417DFD" w:rsidP="00417DFD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i/>
          <w:sz w:val="20"/>
          <w:szCs w:val="20"/>
          <w:lang w:val="en-US"/>
        </w:rPr>
      </w:pPr>
      <w:proofErr w:type="spellStart"/>
      <w:r w:rsidRPr="001A1BB7">
        <w:rPr>
          <w:rFonts w:ascii="Times" w:hAnsi="Times" w:cs="Times"/>
          <w:bCs/>
          <w:sz w:val="20"/>
          <w:szCs w:val="20"/>
          <w:lang w:val="en-US"/>
        </w:rPr>
        <w:t>Woon</w:t>
      </w:r>
      <w:proofErr w:type="spellEnd"/>
      <w:r w:rsidRPr="001A1BB7">
        <w:rPr>
          <w:rFonts w:ascii="Times" w:hAnsi="Times" w:cs="Times"/>
          <w:bCs/>
          <w:sz w:val="20"/>
          <w:szCs w:val="20"/>
          <w:lang w:val="en-US"/>
        </w:rPr>
        <w:t xml:space="preserve"> Sang Cho, </w:t>
      </w:r>
      <w:proofErr w:type="spellStart"/>
      <w:r w:rsidRPr="00487098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487098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1A1BB7">
        <w:rPr>
          <w:rFonts w:ascii="Times" w:hAnsi="Times" w:cs="Times"/>
          <w:bCs/>
          <w:sz w:val="20"/>
          <w:szCs w:val="20"/>
          <w:lang w:val="en-US"/>
        </w:rPr>
        <w:t xml:space="preserve">, Sudha Rao, Chris Brockett and </w:t>
      </w:r>
      <w:proofErr w:type="spellStart"/>
      <w:r w:rsidRPr="001A1BB7">
        <w:rPr>
          <w:rFonts w:ascii="Times" w:hAnsi="Times" w:cs="Times"/>
          <w:bCs/>
          <w:sz w:val="20"/>
          <w:szCs w:val="20"/>
          <w:lang w:val="en-US"/>
        </w:rPr>
        <w:t>Sungjin</w:t>
      </w:r>
      <w:proofErr w:type="spellEnd"/>
      <w:r w:rsidRPr="001A1BB7">
        <w:rPr>
          <w:rFonts w:ascii="Times" w:hAnsi="Times" w:cs="Times"/>
          <w:bCs/>
          <w:sz w:val="20"/>
          <w:szCs w:val="20"/>
          <w:lang w:val="en-US"/>
        </w:rPr>
        <w:t xml:space="preserve"> Lee</w:t>
      </w:r>
      <w:r>
        <w:rPr>
          <w:rFonts w:ascii="Times" w:hAnsi="Times" w:cs="Times" w:hint="eastAsia"/>
          <w:bCs/>
          <w:sz w:val="20"/>
          <w:szCs w:val="20"/>
          <w:lang w:val="en-US" w:eastAsia="zh-CN"/>
        </w:rPr>
        <w:t xml:space="preserve">. </w:t>
      </w:r>
      <w:r w:rsidRPr="001A1BB7">
        <w:rPr>
          <w:rFonts w:ascii="Times" w:hAnsi="Times" w:cs="Times"/>
          <w:bCs/>
          <w:sz w:val="20"/>
          <w:szCs w:val="20"/>
          <w:lang w:val="en-US"/>
        </w:rPr>
        <w:t>Generating a Common Question from Multiple Documents using Multi-source Encoder-Decoder Models</w:t>
      </w:r>
      <w:r>
        <w:rPr>
          <w:rFonts w:ascii="Times" w:hAnsi="Times" w:cs="Times"/>
          <w:bCs/>
          <w:sz w:val="20"/>
          <w:szCs w:val="20"/>
          <w:lang w:val="en-US"/>
        </w:rPr>
        <w:t xml:space="preserve">. </w:t>
      </w:r>
      <w:r w:rsidRPr="00487098">
        <w:rPr>
          <w:rFonts w:ascii="Times" w:hAnsi="Times" w:cs="Times"/>
          <w:bCs/>
          <w:i/>
          <w:sz w:val="20"/>
          <w:szCs w:val="20"/>
          <w:lang w:val="en-US"/>
        </w:rPr>
        <w:t xml:space="preserve">WNGT, EMNLP </w:t>
      </w:r>
      <w:r>
        <w:rPr>
          <w:rFonts w:ascii="Times" w:hAnsi="Times" w:cs="Times"/>
          <w:bCs/>
          <w:i/>
          <w:sz w:val="20"/>
          <w:szCs w:val="20"/>
          <w:lang w:val="en-US"/>
        </w:rPr>
        <w:t>(</w:t>
      </w:r>
      <w:r w:rsidRPr="00487098">
        <w:rPr>
          <w:rFonts w:ascii="Times" w:hAnsi="Times" w:cs="Times"/>
          <w:bCs/>
          <w:i/>
          <w:sz w:val="20"/>
          <w:szCs w:val="20"/>
          <w:lang w:val="en-US"/>
        </w:rPr>
        <w:t>2019</w:t>
      </w:r>
      <w:r>
        <w:rPr>
          <w:rFonts w:ascii="Times" w:hAnsi="Times" w:cs="Times"/>
          <w:bCs/>
          <w:i/>
          <w:sz w:val="20"/>
          <w:szCs w:val="20"/>
          <w:lang w:val="en-US"/>
        </w:rPr>
        <w:t>)</w:t>
      </w:r>
    </w:p>
    <w:p w14:paraId="1B677D2D" w14:textId="77777777" w:rsidR="00417DFD" w:rsidRPr="00417DFD" w:rsidRDefault="00417DFD" w:rsidP="00417DFD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sz w:val="20"/>
          <w:szCs w:val="20"/>
          <w:lang w:val="en-US"/>
        </w:rPr>
      </w:pPr>
      <w:proofErr w:type="spellStart"/>
      <w:r w:rsidRPr="00487098">
        <w:rPr>
          <w:rFonts w:ascii="Times" w:hAnsi="Times" w:cs="Times"/>
          <w:bCs/>
          <w:sz w:val="20"/>
          <w:szCs w:val="20"/>
          <w:lang w:val="en-US"/>
        </w:rPr>
        <w:t>Woon</w:t>
      </w:r>
      <w:proofErr w:type="spellEnd"/>
      <w:r w:rsidRPr="00487098">
        <w:rPr>
          <w:rFonts w:ascii="Times" w:hAnsi="Times" w:cs="Times"/>
          <w:bCs/>
          <w:sz w:val="20"/>
          <w:szCs w:val="20"/>
          <w:lang w:val="en-US"/>
        </w:rPr>
        <w:t xml:space="preserve"> Sang Cho, </w:t>
      </w:r>
      <w:proofErr w:type="spellStart"/>
      <w:r w:rsidRPr="00487098">
        <w:rPr>
          <w:rFonts w:ascii="Times" w:hAnsi="Times" w:cs="Times"/>
          <w:bCs/>
          <w:sz w:val="20"/>
          <w:szCs w:val="20"/>
          <w:lang w:val="en-US"/>
        </w:rPr>
        <w:t>Pengchuan</w:t>
      </w:r>
      <w:proofErr w:type="spellEnd"/>
      <w:r w:rsidRPr="00487098">
        <w:rPr>
          <w:rFonts w:ascii="Times" w:hAnsi="Times" w:cs="Times"/>
          <w:bCs/>
          <w:sz w:val="20"/>
          <w:szCs w:val="20"/>
          <w:lang w:val="en-US"/>
        </w:rPr>
        <w:t xml:space="preserve"> Zhang, </w:t>
      </w:r>
      <w:proofErr w:type="spellStart"/>
      <w:r w:rsidRPr="00487098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487098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487098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487098">
        <w:rPr>
          <w:rFonts w:ascii="Times" w:hAnsi="Times" w:cs="Times"/>
          <w:bCs/>
          <w:sz w:val="20"/>
          <w:szCs w:val="20"/>
          <w:lang w:val="en-US"/>
        </w:rPr>
        <w:t>Xiujun</w:t>
      </w:r>
      <w:proofErr w:type="spellEnd"/>
      <w:r w:rsidRPr="00487098">
        <w:rPr>
          <w:rFonts w:ascii="Times" w:hAnsi="Times" w:cs="Times"/>
          <w:bCs/>
          <w:sz w:val="20"/>
          <w:szCs w:val="20"/>
          <w:lang w:val="en-US"/>
        </w:rPr>
        <w:t xml:space="preserve"> Li, Michel Galley, Chris Brockett, </w:t>
      </w:r>
      <w:proofErr w:type="spellStart"/>
      <w:r w:rsidRPr="00487098">
        <w:rPr>
          <w:rFonts w:ascii="Times" w:hAnsi="Times" w:cs="Times"/>
          <w:bCs/>
          <w:sz w:val="20"/>
          <w:szCs w:val="20"/>
          <w:lang w:val="en-US"/>
        </w:rPr>
        <w:t>Mengdi</w:t>
      </w:r>
      <w:proofErr w:type="spellEnd"/>
      <w:r w:rsidRPr="00487098">
        <w:rPr>
          <w:rFonts w:ascii="Times" w:hAnsi="Times" w:cs="Times"/>
          <w:bCs/>
          <w:sz w:val="20"/>
          <w:szCs w:val="20"/>
          <w:lang w:val="en-US"/>
        </w:rPr>
        <w:t xml:space="preserve"> Wang, </w:t>
      </w:r>
      <w:proofErr w:type="spellStart"/>
      <w:r w:rsidRPr="00487098">
        <w:rPr>
          <w:rFonts w:ascii="Times" w:hAnsi="Times" w:cs="Times"/>
          <w:bCs/>
          <w:sz w:val="20"/>
          <w:szCs w:val="20"/>
          <w:lang w:val="en-US"/>
        </w:rPr>
        <w:t>Jianfeng</w:t>
      </w:r>
      <w:proofErr w:type="spellEnd"/>
      <w:r w:rsidRPr="00487098">
        <w:rPr>
          <w:rFonts w:ascii="Times" w:hAnsi="Times" w:cs="Times"/>
          <w:bCs/>
          <w:sz w:val="20"/>
          <w:szCs w:val="20"/>
          <w:lang w:val="en-US"/>
        </w:rPr>
        <w:t xml:space="preserve"> Gao</w:t>
      </w:r>
      <w:r>
        <w:rPr>
          <w:rFonts w:ascii="Times" w:hAnsi="Times" w:cs="Times"/>
          <w:bCs/>
          <w:sz w:val="20"/>
          <w:szCs w:val="20"/>
          <w:lang w:val="en-US"/>
        </w:rPr>
        <w:t>.</w:t>
      </w:r>
      <w:r w:rsidRPr="00487098">
        <w:rPr>
          <w:rFonts w:ascii="Times" w:hAnsi="Times" w:cs="Times"/>
          <w:bCs/>
          <w:sz w:val="20"/>
          <w:szCs w:val="20"/>
          <w:lang w:val="en-US"/>
        </w:rPr>
        <w:t xml:space="preserve"> </w:t>
      </w:r>
      <w:r w:rsidRPr="001A1BB7">
        <w:rPr>
          <w:rFonts w:ascii="Times" w:hAnsi="Times" w:cs="Times"/>
          <w:bCs/>
          <w:sz w:val="20"/>
          <w:szCs w:val="20"/>
          <w:lang w:val="en-US"/>
        </w:rPr>
        <w:t>Towards coherent and cohesive long-form text generation</w:t>
      </w:r>
      <w:r>
        <w:rPr>
          <w:rFonts w:ascii="Times" w:hAnsi="Times" w:cs="Times"/>
          <w:bCs/>
          <w:sz w:val="20"/>
          <w:szCs w:val="20"/>
          <w:lang w:val="en-US"/>
        </w:rPr>
        <w:t xml:space="preserve">. </w:t>
      </w:r>
      <w:r w:rsidRPr="00487098">
        <w:rPr>
          <w:rFonts w:ascii="Times" w:hAnsi="Times" w:cs="Times"/>
          <w:bCs/>
          <w:i/>
          <w:sz w:val="20"/>
          <w:szCs w:val="20"/>
          <w:lang w:val="en-US"/>
        </w:rPr>
        <w:t xml:space="preserve">Workshop on Narrative Understanding, NAACL </w:t>
      </w:r>
      <w:r>
        <w:rPr>
          <w:rFonts w:ascii="Times" w:hAnsi="Times" w:cs="Times"/>
          <w:bCs/>
          <w:i/>
          <w:sz w:val="20"/>
          <w:szCs w:val="20"/>
          <w:lang w:val="en-US"/>
        </w:rPr>
        <w:t>(</w:t>
      </w:r>
      <w:r w:rsidRPr="00487098">
        <w:rPr>
          <w:rFonts w:ascii="Times" w:hAnsi="Times" w:cs="Times"/>
          <w:bCs/>
          <w:i/>
          <w:sz w:val="20"/>
          <w:szCs w:val="20"/>
          <w:lang w:val="en-US"/>
        </w:rPr>
        <w:t>2019</w:t>
      </w:r>
      <w:r>
        <w:rPr>
          <w:rFonts w:ascii="Times" w:hAnsi="Times" w:cs="Times"/>
          <w:bCs/>
          <w:i/>
          <w:sz w:val="20"/>
          <w:szCs w:val="20"/>
          <w:lang w:val="en-US"/>
        </w:rPr>
        <w:t>)</w:t>
      </w:r>
    </w:p>
    <w:p w14:paraId="6C39F2D6" w14:textId="77777777" w:rsidR="00417DFD" w:rsidRPr="00417DFD" w:rsidRDefault="00417DFD" w:rsidP="00417DFD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  <w:lang w:val="en-US"/>
        </w:rPr>
      </w:pPr>
      <w:proofErr w:type="spellStart"/>
      <w:r w:rsidRPr="0041609D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41609D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41609D">
        <w:rPr>
          <w:rFonts w:ascii="Times" w:hAnsi="Times" w:cs="Times"/>
          <w:sz w:val="20"/>
          <w:szCs w:val="20"/>
          <w:lang w:val="en-US"/>
        </w:rPr>
        <w:t xml:space="preserve">, </w:t>
      </w:r>
      <w:proofErr w:type="spellStart"/>
      <w:r w:rsidRPr="0041609D">
        <w:rPr>
          <w:rFonts w:ascii="Times" w:hAnsi="Times" w:cs="Times"/>
          <w:sz w:val="20"/>
          <w:szCs w:val="20"/>
          <w:lang w:val="en-US"/>
        </w:rPr>
        <w:t>Zhe</w:t>
      </w:r>
      <w:proofErr w:type="spellEnd"/>
      <w:r w:rsidRPr="0041609D">
        <w:rPr>
          <w:rFonts w:ascii="Times" w:hAnsi="Times" w:cs="Times"/>
          <w:sz w:val="20"/>
          <w:szCs w:val="20"/>
          <w:lang w:val="en-US"/>
        </w:rPr>
        <w:t xml:space="preserve"> Gan and Lawrence Carin. Generating Text with Adversarial Training. </w:t>
      </w:r>
      <w:r w:rsidRPr="0041609D">
        <w:rPr>
          <w:rFonts w:ascii="Times" w:hAnsi="Times" w:cs="Times"/>
          <w:i/>
          <w:iCs/>
          <w:sz w:val="20"/>
          <w:szCs w:val="20"/>
          <w:lang w:val="en-US"/>
        </w:rPr>
        <w:t>Workshop on Adversarial Training</w:t>
      </w:r>
      <w:r w:rsidRPr="0041609D">
        <w:rPr>
          <w:rFonts w:ascii="Times" w:hAnsi="Times" w:cs="Times"/>
          <w:sz w:val="20"/>
          <w:szCs w:val="20"/>
          <w:lang w:val="en-US"/>
        </w:rPr>
        <w:t xml:space="preserve">, </w:t>
      </w:r>
      <w:r w:rsidRPr="0041609D">
        <w:rPr>
          <w:rFonts w:ascii="Times" w:hAnsi="Times" w:cs="Times"/>
          <w:i/>
          <w:iCs/>
          <w:sz w:val="20"/>
          <w:szCs w:val="20"/>
          <w:lang w:val="en-US"/>
        </w:rPr>
        <w:t xml:space="preserve">NIPS </w:t>
      </w:r>
      <w:r w:rsidRPr="0041609D">
        <w:rPr>
          <w:rFonts w:ascii="Times" w:hAnsi="Times" w:cs="Times"/>
          <w:sz w:val="20"/>
          <w:szCs w:val="20"/>
          <w:lang w:val="en-US"/>
        </w:rPr>
        <w:t>(2016).</w:t>
      </w:r>
    </w:p>
    <w:p w14:paraId="7763B59C" w14:textId="083809CF" w:rsidR="00417DFD" w:rsidRPr="008523B8" w:rsidRDefault="00417DFD" w:rsidP="008523B8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/>
          <w:bCs/>
          <w:sz w:val="20"/>
          <w:szCs w:val="20"/>
          <w:lang w:val="en-US"/>
        </w:rPr>
      </w:pPr>
      <w:proofErr w:type="spellStart"/>
      <w:r w:rsidRPr="0041609D">
        <w:rPr>
          <w:rFonts w:ascii="Times" w:hAnsi="Times" w:cs="Times"/>
          <w:b/>
          <w:bCs/>
          <w:sz w:val="20"/>
          <w:szCs w:val="20"/>
          <w:lang w:val="en-US"/>
        </w:rPr>
        <w:t>Yizhe</w:t>
      </w:r>
      <w:proofErr w:type="spellEnd"/>
      <w:r w:rsidRPr="0041609D">
        <w:rPr>
          <w:rFonts w:ascii="Times" w:hAnsi="Times" w:cs="Times"/>
          <w:b/>
          <w:bCs/>
          <w:sz w:val="20"/>
          <w:szCs w:val="20"/>
          <w:lang w:val="en-US"/>
        </w:rPr>
        <w:t xml:space="preserve"> Zhang</w:t>
      </w:r>
      <w:r w:rsidRPr="0041609D">
        <w:rPr>
          <w:rFonts w:ascii="Times" w:hAnsi="Times" w:cs="Times"/>
          <w:sz w:val="20"/>
          <w:szCs w:val="20"/>
          <w:lang w:val="en-US"/>
        </w:rPr>
        <w:t xml:space="preserve">, Lawrence Carin. Learning Dictionary with Spatial and Inter-dictionary Dependency. </w:t>
      </w:r>
      <w:r w:rsidRPr="0041609D">
        <w:rPr>
          <w:rFonts w:ascii="Times" w:hAnsi="Times" w:cs="Times"/>
          <w:i/>
          <w:iCs/>
          <w:sz w:val="20"/>
          <w:szCs w:val="20"/>
          <w:lang w:val="en-US"/>
        </w:rPr>
        <w:t xml:space="preserve">Workshop on representation learning, NIPS </w:t>
      </w:r>
      <w:r w:rsidRPr="0041609D">
        <w:rPr>
          <w:rFonts w:ascii="Times" w:hAnsi="Times" w:cs="Times"/>
          <w:sz w:val="20"/>
          <w:szCs w:val="20"/>
          <w:lang w:val="en-US"/>
        </w:rPr>
        <w:t>(2015)</w:t>
      </w:r>
      <w:r w:rsidRPr="0041609D">
        <w:rPr>
          <w:rFonts w:ascii="Times" w:hAnsi="Times" w:cs="Times"/>
          <w:i/>
          <w:iCs/>
          <w:sz w:val="20"/>
          <w:szCs w:val="20"/>
          <w:lang w:val="en-US"/>
        </w:rPr>
        <w:t>.</w:t>
      </w:r>
    </w:p>
    <w:p w14:paraId="74C6FBF6" w14:textId="246D3EAC" w:rsidR="008523B8" w:rsidRPr="00417DFD" w:rsidRDefault="008523B8" w:rsidP="008523B8">
      <w:pPr>
        <w:spacing w:after="120"/>
        <w:jc w:val="both"/>
        <w:rPr>
          <w:rFonts w:ascii="Times" w:eastAsia="Century Gothic" w:hAnsi="Times" w:cs="Century Gothic"/>
          <w:b/>
          <w:sz w:val="20"/>
          <w:szCs w:val="20"/>
        </w:rPr>
      </w:pPr>
      <w:proofErr w:type="spellStart"/>
      <w:r>
        <w:rPr>
          <w:rFonts w:ascii="Times" w:eastAsia="Century Gothic" w:hAnsi="Times" w:cs="Century Gothic"/>
          <w:b/>
          <w:sz w:val="20"/>
          <w:szCs w:val="20"/>
        </w:rPr>
        <w:t>Preprint</w:t>
      </w:r>
      <w:proofErr w:type="spellEnd"/>
    </w:p>
    <w:p w14:paraId="232D0581" w14:textId="515DD664" w:rsidR="0021142C" w:rsidRPr="0021142C" w:rsidRDefault="0021142C" w:rsidP="008523B8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iCs/>
          <w:sz w:val="20"/>
          <w:szCs w:val="20"/>
          <w:lang w:val="en-US"/>
        </w:rPr>
      </w:pPr>
      <w:proofErr w:type="spellStart"/>
      <w:r w:rsidRPr="0021142C">
        <w:rPr>
          <w:rFonts w:ascii="Times" w:hAnsi="Times" w:cs="Times"/>
          <w:b/>
          <w:iCs/>
          <w:sz w:val="20"/>
          <w:szCs w:val="20"/>
          <w:lang w:val="en-US"/>
        </w:rPr>
        <w:t>Yizhe</w:t>
      </w:r>
      <w:proofErr w:type="spellEnd"/>
      <w:r w:rsidRPr="0021142C">
        <w:rPr>
          <w:rFonts w:ascii="Times" w:hAnsi="Times" w:cs="Times"/>
          <w:b/>
          <w:iCs/>
          <w:sz w:val="20"/>
          <w:szCs w:val="20"/>
          <w:lang w:val="en-US"/>
        </w:rPr>
        <w:t xml:space="preserve"> Zhang</w:t>
      </w:r>
      <w:r w:rsidRPr="0021142C">
        <w:rPr>
          <w:rFonts w:ascii="Times" w:hAnsi="Times" w:cs="Times"/>
          <w:bCs/>
          <w:iCs/>
          <w:sz w:val="20"/>
          <w:szCs w:val="20"/>
          <w:lang w:val="en-US"/>
        </w:rPr>
        <w:t xml:space="preserve">, Xiang Gao, </w:t>
      </w:r>
      <w:proofErr w:type="spellStart"/>
      <w:r w:rsidRPr="0021142C">
        <w:rPr>
          <w:rFonts w:ascii="Times" w:hAnsi="Times" w:cs="Times"/>
          <w:bCs/>
          <w:iCs/>
          <w:sz w:val="20"/>
          <w:szCs w:val="20"/>
          <w:lang w:val="en-US"/>
        </w:rPr>
        <w:t>Sungjin</w:t>
      </w:r>
      <w:proofErr w:type="spellEnd"/>
      <w:r w:rsidRPr="0021142C">
        <w:rPr>
          <w:rFonts w:ascii="Times" w:hAnsi="Times" w:cs="Times"/>
          <w:bCs/>
          <w:iCs/>
          <w:sz w:val="20"/>
          <w:szCs w:val="20"/>
          <w:lang w:val="en-US"/>
        </w:rPr>
        <w:t xml:space="preserve"> Lee, Chris Brockett, Michel Galley, </w:t>
      </w:r>
      <w:proofErr w:type="spellStart"/>
      <w:r w:rsidRPr="0021142C">
        <w:rPr>
          <w:rFonts w:ascii="Times" w:hAnsi="Times" w:cs="Times"/>
          <w:bCs/>
          <w:iCs/>
          <w:sz w:val="20"/>
          <w:szCs w:val="20"/>
          <w:lang w:val="en-US"/>
        </w:rPr>
        <w:t>Jianfeng</w:t>
      </w:r>
      <w:proofErr w:type="spellEnd"/>
      <w:r w:rsidRPr="0021142C">
        <w:rPr>
          <w:rFonts w:ascii="Times" w:hAnsi="Times" w:cs="Times"/>
          <w:bCs/>
          <w:iCs/>
          <w:sz w:val="20"/>
          <w:szCs w:val="20"/>
          <w:lang w:val="en-US"/>
        </w:rPr>
        <w:t xml:space="preserve"> Gao, Bill Dolan</w:t>
      </w:r>
      <w:r>
        <w:rPr>
          <w:rFonts w:ascii="Times" w:hAnsi="Times" w:cs="Times"/>
          <w:bCs/>
          <w:iCs/>
          <w:sz w:val="20"/>
          <w:szCs w:val="20"/>
          <w:lang w:val="en-US"/>
        </w:rPr>
        <w:t xml:space="preserve">. </w:t>
      </w:r>
      <w:r w:rsidRPr="0021142C">
        <w:rPr>
          <w:rFonts w:ascii="Times" w:hAnsi="Times" w:cs="Times"/>
          <w:bCs/>
          <w:iCs/>
          <w:sz w:val="20"/>
          <w:szCs w:val="20"/>
          <w:lang w:val="en-US"/>
        </w:rPr>
        <w:t>Consistent Dialogue Generation with Self-supervised Feature Learning</w:t>
      </w:r>
      <w:r>
        <w:rPr>
          <w:rFonts w:ascii="Times" w:hAnsi="Times" w:cs="Times"/>
          <w:bCs/>
          <w:iCs/>
          <w:sz w:val="20"/>
          <w:szCs w:val="20"/>
          <w:lang w:val="en-US"/>
        </w:rPr>
        <w:t>.</w:t>
      </w:r>
    </w:p>
    <w:p w14:paraId="22690ADF" w14:textId="297C538E" w:rsidR="0021142C" w:rsidRPr="0021142C" w:rsidRDefault="0021142C" w:rsidP="008523B8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10"/>
        </w:tabs>
        <w:autoSpaceDE w:val="0"/>
        <w:autoSpaceDN w:val="0"/>
        <w:adjustRightInd w:val="0"/>
        <w:spacing w:after="180" w:line="276" w:lineRule="auto"/>
        <w:ind w:right="390"/>
        <w:rPr>
          <w:rFonts w:ascii="Times" w:hAnsi="Times" w:cs="Times"/>
          <w:bCs/>
          <w:i/>
          <w:sz w:val="20"/>
          <w:szCs w:val="20"/>
          <w:lang w:val="en-US"/>
        </w:rPr>
      </w:pPr>
      <w:proofErr w:type="spellStart"/>
      <w:r w:rsidRPr="0021142C">
        <w:rPr>
          <w:rFonts w:ascii="Times" w:hAnsi="Times" w:cs="Times"/>
          <w:bCs/>
          <w:sz w:val="20"/>
          <w:szCs w:val="20"/>
          <w:lang w:val="en-US"/>
        </w:rPr>
        <w:t>Woon</w:t>
      </w:r>
      <w:proofErr w:type="spellEnd"/>
      <w:r w:rsidRPr="0021142C">
        <w:rPr>
          <w:rFonts w:ascii="Times" w:hAnsi="Times" w:cs="Times"/>
          <w:bCs/>
          <w:sz w:val="20"/>
          <w:szCs w:val="20"/>
          <w:lang w:val="en-US"/>
        </w:rPr>
        <w:t xml:space="preserve"> Sang Cho, </w:t>
      </w:r>
      <w:proofErr w:type="spellStart"/>
      <w:r w:rsidRPr="0021142C">
        <w:rPr>
          <w:rFonts w:ascii="Times" w:hAnsi="Times" w:cs="Times"/>
          <w:b/>
          <w:sz w:val="20"/>
          <w:szCs w:val="20"/>
          <w:lang w:val="en-US"/>
        </w:rPr>
        <w:t>Yizhe</w:t>
      </w:r>
      <w:proofErr w:type="spellEnd"/>
      <w:r w:rsidRPr="0021142C">
        <w:rPr>
          <w:rFonts w:ascii="Times" w:hAnsi="Times" w:cs="Times"/>
          <w:b/>
          <w:sz w:val="20"/>
          <w:szCs w:val="20"/>
          <w:lang w:val="en-US"/>
        </w:rPr>
        <w:t xml:space="preserve"> Zhang</w:t>
      </w:r>
      <w:r w:rsidRPr="0021142C">
        <w:rPr>
          <w:rFonts w:ascii="Times" w:hAnsi="Times" w:cs="Times"/>
          <w:bCs/>
          <w:sz w:val="20"/>
          <w:szCs w:val="20"/>
          <w:lang w:val="en-US"/>
        </w:rPr>
        <w:t xml:space="preserve">, Sudha Rao, </w:t>
      </w:r>
      <w:proofErr w:type="spellStart"/>
      <w:r w:rsidRPr="0021142C">
        <w:rPr>
          <w:rFonts w:ascii="Times" w:hAnsi="Times" w:cs="Times"/>
          <w:bCs/>
          <w:sz w:val="20"/>
          <w:szCs w:val="20"/>
          <w:lang w:val="en-US"/>
        </w:rPr>
        <w:t>Asli</w:t>
      </w:r>
      <w:proofErr w:type="spellEnd"/>
      <w:r w:rsidRPr="0021142C">
        <w:rPr>
          <w:rFonts w:ascii="Times" w:hAnsi="Times" w:cs="Times"/>
          <w:bCs/>
          <w:sz w:val="20"/>
          <w:szCs w:val="20"/>
          <w:lang w:val="en-US"/>
        </w:rPr>
        <w:t xml:space="preserve"> </w:t>
      </w:r>
      <w:proofErr w:type="spellStart"/>
      <w:r w:rsidRPr="0021142C">
        <w:rPr>
          <w:rFonts w:ascii="Times" w:hAnsi="Times" w:cs="Times"/>
          <w:bCs/>
          <w:sz w:val="20"/>
          <w:szCs w:val="20"/>
          <w:lang w:val="en-US"/>
        </w:rPr>
        <w:t>Celikyilmaz</w:t>
      </w:r>
      <w:proofErr w:type="spellEnd"/>
      <w:r w:rsidRPr="0021142C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21142C">
        <w:rPr>
          <w:rFonts w:ascii="Times" w:hAnsi="Times" w:cs="Times"/>
          <w:bCs/>
          <w:sz w:val="20"/>
          <w:szCs w:val="20"/>
          <w:lang w:val="en-US"/>
        </w:rPr>
        <w:t>Chenyan</w:t>
      </w:r>
      <w:proofErr w:type="spellEnd"/>
      <w:r w:rsidRPr="0021142C">
        <w:rPr>
          <w:rFonts w:ascii="Times" w:hAnsi="Times" w:cs="Times"/>
          <w:bCs/>
          <w:sz w:val="20"/>
          <w:szCs w:val="20"/>
          <w:lang w:val="en-US"/>
        </w:rPr>
        <w:t xml:space="preserve"> </w:t>
      </w:r>
      <w:proofErr w:type="spellStart"/>
      <w:r w:rsidRPr="0021142C">
        <w:rPr>
          <w:rFonts w:ascii="Times" w:hAnsi="Times" w:cs="Times"/>
          <w:bCs/>
          <w:sz w:val="20"/>
          <w:szCs w:val="20"/>
          <w:lang w:val="en-US"/>
        </w:rPr>
        <w:t>Xiong</w:t>
      </w:r>
      <w:proofErr w:type="spellEnd"/>
      <w:r w:rsidRPr="0021142C">
        <w:rPr>
          <w:rFonts w:ascii="Times" w:hAnsi="Times" w:cs="Times"/>
          <w:bCs/>
          <w:sz w:val="20"/>
          <w:szCs w:val="20"/>
          <w:lang w:val="en-US"/>
        </w:rPr>
        <w:t xml:space="preserve">, </w:t>
      </w:r>
      <w:proofErr w:type="spellStart"/>
      <w:r w:rsidRPr="0021142C">
        <w:rPr>
          <w:rFonts w:ascii="Times" w:hAnsi="Times" w:cs="Times"/>
          <w:bCs/>
          <w:sz w:val="20"/>
          <w:szCs w:val="20"/>
          <w:lang w:val="en-US"/>
        </w:rPr>
        <w:t>Jianfeng</w:t>
      </w:r>
      <w:proofErr w:type="spellEnd"/>
      <w:r w:rsidRPr="0021142C">
        <w:rPr>
          <w:rFonts w:ascii="Times" w:hAnsi="Times" w:cs="Times"/>
          <w:bCs/>
          <w:sz w:val="20"/>
          <w:szCs w:val="20"/>
          <w:lang w:val="en-US"/>
        </w:rPr>
        <w:t xml:space="preserve"> Gao, </w:t>
      </w:r>
      <w:proofErr w:type="spellStart"/>
      <w:r w:rsidRPr="0021142C">
        <w:rPr>
          <w:rFonts w:ascii="Times" w:hAnsi="Times" w:cs="Times"/>
          <w:bCs/>
          <w:sz w:val="20"/>
          <w:szCs w:val="20"/>
          <w:lang w:val="en-US"/>
        </w:rPr>
        <w:t>Mengdi</w:t>
      </w:r>
      <w:proofErr w:type="spellEnd"/>
      <w:r w:rsidRPr="0021142C">
        <w:rPr>
          <w:rFonts w:ascii="Times" w:hAnsi="Times" w:cs="Times"/>
          <w:bCs/>
          <w:sz w:val="20"/>
          <w:szCs w:val="20"/>
          <w:lang w:val="en-US"/>
        </w:rPr>
        <w:t xml:space="preserve"> Wang, Bill Dolan</w:t>
      </w:r>
      <w:r>
        <w:rPr>
          <w:rFonts w:ascii="Times" w:hAnsi="Times" w:cs="Times"/>
          <w:bCs/>
          <w:sz w:val="20"/>
          <w:szCs w:val="20"/>
          <w:lang w:val="en-US"/>
        </w:rPr>
        <w:t xml:space="preserve">. </w:t>
      </w:r>
      <w:r w:rsidRPr="0021142C">
        <w:rPr>
          <w:rFonts w:ascii="Times" w:hAnsi="Times" w:cs="Times"/>
          <w:bCs/>
          <w:sz w:val="20"/>
          <w:szCs w:val="20"/>
          <w:lang w:val="en-US"/>
        </w:rPr>
        <w:t>Unsupervised Common Question Generation from Multiple Documents using Reinforced Contrastive Coordinator</w:t>
      </w:r>
      <w:r>
        <w:rPr>
          <w:rFonts w:ascii="Times" w:hAnsi="Times" w:cs="Times"/>
          <w:bCs/>
          <w:sz w:val="20"/>
          <w:szCs w:val="20"/>
          <w:lang w:val="en-US"/>
        </w:rPr>
        <w:t>.</w:t>
      </w:r>
    </w:p>
    <w:p w14:paraId="473B1284" w14:textId="77777777" w:rsidR="00FE0633" w:rsidRPr="00FE0633" w:rsidRDefault="00FE0633" w:rsidP="00FE0633">
      <w:pPr>
        <w:spacing w:after="120"/>
        <w:rPr>
          <w:rFonts w:ascii="Times" w:eastAsia="Century Gothic" w:hAnsi="Times" w:cs="Century Gothic"/>
          <w:b/>
          <w:sz w:val="24"/>
          <w:szCs w:val="20"/>
        </w:rPr>
      </w:pPr>
      <w:r>
        <w:rPr>
          <w:rFonts w:ascii="Times" w:eastAsia="Century Gothic" w:hAnsi="Times" w:cs="Century Gothic"/>
          <w:b/>
          <w:sz w:val="24"/>
          <w:szCs w:val="20"/>
        </w:rPr>
        <w:t>Teaching</w:t>
      </w:r>
    </w:p>
    <w:p w14:paraId="40421AB5" w14:textId="77777777" w:rsidR="00FE0633" w:rsidRDefault="00FE0633" w:rsidP="00FE06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right="-330"/>
        <w:rPr>
          <w:rFonts w:ascii="Times" w:hAnsi="Times" w:cs="Times"/>
          <w:sz w:val="10"/>
          <w:szCs w:val="10"/>
          <w:u w:color="000000"/>
          <w:lang w:val="en-US"/>
        </w:rPr>
      </w:pPr>
    </w:p>
    <w:p w14:paraId="430779E8" w14:textId="77777777" w:rsidR="00FE0633" w:rsidRPr="0041609D" w:rsidRDefault="00FE0633" w:rsidP="0041609D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40"/>
          <w:tab w:val="left" w:pos="8159"/>
        </w:tabs>
        <w:autoSpaceDE w:val="0"/>
        <w:autoSpaceDN w:val="0"/>
        <w:adjustRightInd w:val="0"/>
        <w:rPr>
          <w:rFonts w:ascii="Times" w:hAnsi="Times" w:cs="Times"/>
          <w:i/>
          <w:iCs/>
          <w:sz w:val="20"/>
          <w:szCs w:val="20"/>
          <w:u w:color="000000"/>
          <w:lang w:val="en-US"/>
        </w:rPr>
      </w:pPr>
      <w:r w:rsidRPr="0041609D">
        <w:rPr>
          <w:rFonts w:ascii="Times" w:hAnsi="Times" w:cs="Times"/>
          <w:sz w:val="20"/>
          <w:szCs w:val="20"/>
          <w:u w:color="000000"/>
          <w:lang w:val="en-US"/>
        </w:rPr>
        <w:t xml:space="preserve">Advanced Machine Learning (STA571). Instructor: </w:t>
      </w:r>
      <w:r w:rsidRPr="0041609D">
        <w:rPr>
          <w:rFonts w:ascii="Times" w:hAnsi="Times" w:cs="Times"/>
          <w:i/>
          <w:iCs/>
          <w:sz w:val="20"/>
          <w:szCs w:val="20"/>
          <w:u w:color="000000"/>
          <w:lang w:val="en-US"/>
        </w:rPr>
        <w:t>Katherine Heller</w:t>
      </w:r>
    </w:p>
    <w:p w14:paraId="10DC7F31" w14:textId="77777777" w:rsidR="00FE0633" w:rsidRPr="0041609D" w:rsidRDefault="00FE0633" w:rsidP="0041609D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40"/>
          <w:tab w:val="left" w:pos="8159"/>
        </w:tabs>
        <w:autoSpaceDE w:val="0"/>
        <w:autoSpaceDN w:val="0"/>
        <w:adjustRightInd w:val="0"/>
        <w:rPr>
          <w:rFonts w:ascii="Times" w:hAnsi="Times" w:cs="Times"/>
          <w:i/>
          <w:iCs/>
          <w:sz w:val="20"/>
          <w:szCs w:val="20"/>
          <w:u w:color="000000"/>
          <w:lang w:val="en-US"/>
        </w:rPr>
      </w:pPr>
      <w:r w:rsidRPr="0041609D">
        <w:rPr>
          <w:rFonts w:ascii="Times" w:hAnsi="Times" w:cs="Times"/>
          <w:sz w:val="20"/>
          <w:szCs w:val="20"/>
          <w:u w:color="000000"/>
          <w:lang w:val="en-US"/>
        </w:rPr>
        <w:t xml:space="preserve">Probabilistic Machine Learning (CS571). Instructor: </w:t>
      </w:r>
      <w:r w:rsidRPr="0041609D">
        <w:rPr>
          <w:rFonts w:ascii="Times" w:hAnsi="Times" w:cs="Times"/>
          <w:i/>
          <w:iCs/>
          <w:sz w:val="20"/>
          <w:szCs w:val="20"/>
          <w:u w:color="000000"/>
          <w:lang w:val="en-US"/>
        </w:rPr>
        <w:t>Cynthia Rudin</w:t>
      </w:r>
    </w:p>
    <w:p w14:paraId="76084055" w14:textId="77777777" w:rsidR="00FE0633" w:rsidRPr="00FE0633" w:rsidRDefault="00FE0633" w:rsidP="00FE06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40"/>
          <w:tab w:val="left" w:pos="8159"/>
        </w:tabs>
        <w:autoSpaceDE w:val="0"/>
        <w:autoSpaceDN w:val="0"/>
        <w:adjustRightInd w:val="0"/>
        <w:ind w:left="360"/>
        <w:rPr>
          <w:rFonts w:ascii="Times" w:hAnsi="Times" w:cs="Times"/>
          <w:i/>
          <w:iCs/>
          <w:sz w:val="20"/>
          <w:szCs w:val="20"/>
          <w:u w:color="000000"/>
          <w:lang w:val="en-US"/>
        </w:rPr>
      </w:pPr>
    </w:p>
    <w:p w14:paraId="3598EC4C" w14:textId="77777777" w:rsidR="00FE0633" w:rsidRPr="00FE0633" w:rsidRDefault="00FE0633" w:rsidP="00FE0633">
      <w:pPr>
        <w:spacing w:after="120"/>
        <w:rPr>
          <w:rFonts w:ascii="Times" w:eastAsia="Century Gothic" w:hAnsi="Times" w:cs="Century Gothic"/>
          <w:b/>
          <w:sz w:val="24"/>
          <w:szCs w:val="20"/>
        </w:rPr>
      </w:pPr>
      <w:proofErr w:type="spellStart"/>
      <w:r>
        <w:rPr>
          <w:rFonts w:ascii="Times" w:eastAsia="Century Gothic" w:hAnsi="Times" w:cs="Century Gothic"/>
          <w:b/>
          <w:sz w:val="24"/>
          <w:szCs w:val="20"/>
        </w:rPr>
        <w:t>Reward</w:t>
      </w:r>
      <w:r w:rsidR="0041609D">
        <w:rPr>
          <w:rFonts w:ascii="Times" w:eastAsia="Century Gothic" w:hAnsi="Times" w:cs="Century Gothic"/>
          <w:b/>
          <w:sz w:val="24"/>
          <w:szCs w:val="20"/>
        </w:rPr>
        <w:t>s</w:t>
      </w:r>
      <w:proofErr w:type="spellEnd"/>
    </w:p>
    <w:p w14:paraId="46ADFD58" w14:textId="20D92A43" w:rsidR="00FE0633" w:rsidRPr="0041609D" w:rsidRDefault="0041609D" w:rsidP="0041609D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40"/>
        </w:tabs>
        <w:autoSpaceDE w:val="0"/>
        <w:autoSpaceDN w:val="0"/>
        <w:adjustRightInd w:val="0"/>
        <w:ind w:left="360" w:firstLine="0"/>
        <w:rPr>
          <w:rFonts w:ascii="Times" w:hAnsi="Times" w:cs="Times"/>
          <w:i/>
          <w:iCs/>
          <w:sz w:val="20"/>
          <w:szCs w:val="20"/>
          <w:u w:color="000000"/>
          <w:lang w:val="en-US"/>
        </w:rPr>
      </w:pPr>
      <w:r>
        <w:rPr>
          <w:rFonts w:ascii="Times" w:hAnsi="Times" w:cs="Times"/>
          <w:sz w:val="20"/>
          <w:szCs w:val="20"/>
          <w:u w:color="000000"/>
          <w:lang w:val="en-US"/>
        </w:rPr>
        <w:t xml:space="preserve">Department </w:t>
      </w:r>
      <w:r w:rsidR="00064A69">
        <w:rPr>
          <w:rFonts w:ascii="Times" w:hAnsi="Times" w:cs="Times"/>
          <w:sz w:val="20"/>
          <w:szCs w:val="20"/>
          <w:u w:color="000000"/>
          <w:lang w:val="en-US"/>
        </w:rPr>
        <w:t>F</w:t>
      </w:r>
      <w:r>
        <w:rPr>
          <w:rFonts w:ascii="Times" w:hAnsi="Times" w:cs="Times"/>
          <w:sz w:val="20"/>
          <w:szCs w:val="20"/>
          <w:u w:color="000000"/>
          <w:lang w:val="en-US"/>
        </w:rPr>
        <w:t>ellowship (2008-2011)</w:t>
      </w:r>
      <w:r w:rsidR="00FE0633" w:rsidRPr="0041609D">
        <w:rPr>
          <w:rFonts w:ascii="Times" w:hAnsi="Times" w:cs="Times"/>
          <w:sz w:val="20"/>
          <w:szCs w:val="20"/>
          <w:u w:color="000000"/>
          <w:lang w:val="en-US"/>
        </w:rPr>
        <w:t xml:space="preserve">                                                                                                             </w:t>
      </w:r>
    </w:p>
    <w:p w14:paraId="1BDCFBBA" w14:textId="0A20BD25" w:rsidR="0041609D" w:rsidRPr="0041609D" w:rsidRDefault="00FE0633" w:rsidP="0041609D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40"/>
        </w:tabs>
        <w:autoSpaceDE w:val="0"/>
        <w:autoSpaceDN w:val="0"/>
        <w:adjustRightInd w:val="0"/>
        <w:ind w:left="360" w:firstLine="0"/>
        <w:rPr>
          <w:rFonts w:ascii="Times" w:hAnsi="Times" w:cs="Times"/>
          <w:i/>
          <w:iCs/>
          <w:sz w:val="20"/>
          <w:szCs w:val="20"/>
          <w:u w:color="000000"/>
          <w:lang w:val="en-US"/>
        </w:rPr>
      </w:pPr>
      <w:r w:rsidRPr="0041609D">
        <w:rPr>
          <w:rFonts w:ascii="Times" w:hAnsi="Times" w:cs="Times"/>
          <w:sz w:val="20"/>
          <w:szCs w:val="20"/>
          <w:u w:color="000000"/>
          <w:lang w:val="en-US"/>
        </w:rPr>
        <w:t>National Excellent Graduate Scholarship</w:t>
      </w:r>
      <w:r w:rsidR="008523B8">
        <w:rPr>
          <w:rFonts w:ascii="Songti SC" w:eastAsia="Songti SC" w:hAnsi="Times" w:cs="Songti SC"/>
          <w:sz w:val="20"/>
          <w:szCs w:val="20"/>
          <w:u w:color="000000"/>
          <w:lang w:val="en-US" w:eastAsia="zh-CN"/>
        </w:rPr>
        <w:t xml:space="preserve"> </w:t>
      </w:r>
      <w:r w:rsidR="008523B8">
        <w:rPr>
          <w:rFonts w:ascii="Times" w:eastAsia="Songti SC" w:hAnsi="Times" w:cs="Times"/>
          <w:sz w:val="20"/>
          <w:szCs w:val="20"/>
          <w:u w:color="000000"/>
          <w:lang w:val="en-US"/>
        </w:rPr>
        <w:t>(</w:t>
      </w:r>
      <w:r w:rsidRPr="0041609D">
        <w:rPr>
          <w:rFonts w:ascii="Times" w:eastAsia="Songti SC" w:hAnsi="Times" w:cs="Times"/>
          <w:sz w:val="20"/>
          <w:szCs w:val="20"/>
          <w:u w:color="000000"/>
          <w:lang w:val="en-US"/>
        </w:rPr>
        <w:t>top 1%</w:t>
      </w:r>
      <w:r w:rsidR="008523B8">
        <w:rPr>
          <w:rFonts w:ascii="Times" w:eastAsia="Songti SC" w:hAnsi="Times" w:cs="Times"/>
          <w:sz w:val="20"/>
          <w:szCs w:val="20"/>
          <w:u w:color="000000"/>
          <w:lang w:val="en-US"/>
        </w:rPr>
        <w:t xml:space="preserve">) </w:t>
      </w:r>
      <w:r w:rsidR="0041609D">
        <w:rPr>
          <w:rFonts w:ascii="Times" w:eastAsia="Songti SC" w:hAnsi="Times" w:cs="Times"/>
          <w:sz w:val="20"/>
          <w:szCs w:val="20"/>
          <w:u w:color="000000"/>
          <w:lang w:val="en-US"/>
        </w:rPr>
        <w:t>(2012)</w:t>
      </w:r>
    </w:p>
    <w:p w14:paraId="07B1D17C" w14:textId="77777777" w:rsidR="00FE0633" w:rsidRPr="0041609D" w:rsidRDefault="0041609D" w:rsidP="0041609D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40"/>
        </w:tabs>
        <w:autoSpaceDE w:val="0"/>
        <w:autoSpaceDN w:val="0"/>
        <w:adjustRightInd w:val="0"/>
        <w:ind w:left="360" w:firstLine="0"/>
        <w:rPr>
          <w:rFonts w:ascii="Times" w:hAnsi="Times" w:cs="Times"/>
          <w:i/>
          <w:iCs/>
          <w:sz w:val="20"/>
          <w:szCs w:val="20"/>
          <w:u w:color="000000"/>
          <w:lang w:val="en-US"/>
        </w:rPr>
      </w:pPr>
      <w:r w:rsidRPr="0041609D">
        <w:rPr>
          <w:rFonts w:ascii="Times" w:hAnsi="Times" w:cs="Times"/>
          <w:sz w:val="20"/>
          <w:szCs w:val="20"/>
          <w:u w:color="000000"/>
          <w:lang w:val="en-US"/>
        </w:rPr>
        <w:t xml:space="preserve">Travel award: NIPS (2015, 2016), ICML (2017), ICDM (2016), IJCAI (2016), </w:t>
      </w:r>
      <w:r>
        <w:rPr>
          <w:rFonts w:ascii="Times" w:hAnsi="Times" w:cs="Times"/>
          <w:sz w:val="20"/>
          <w:szCs w:val="20"/>
          <w:u w:color="000000"/>
          <w:lang w:val="en-US"/>
        </w:rPr>
        <w:t>AAAI (2016)</w:t>
      </w:r>
      <w:r w:rsidR="00FE0633" w:rsidRPr="0041609D">
        <w:rPr>
          <w:rFonts w:ascii="Times" w:eastAsia="Songti SC" w:hAnsi="Times" w:cs="Times"/>
          <w:sz w:val="20"/>
          <w:szCs w:val="20"/>
          <w:u w:color="000000"/>
          <w:lang w:val="en-US"/>
        </w:rPr>
        <w:t xml:space="preserve">                                                              </w:t>
      </w:r>
    </w:p>
    <w:p w14:paraId="4BBE3D64" w14:textId="77777777" w:rsidR="0041609D" w:rsidRPr="0041609D" w:rsidRDefault="0041609D" w:rsidP="0041609D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40"/>
        </w:tabs>
        <w:autoSpaceDE w:val="0"/>
        <w:autoSpaceDN w:val="0"/>
        <w:adjustRightInd w:val="0"/>
        <w:ind w:left="360"/>
        <w:rPr>
          <w:rFonts w:ascii="Times" w:hAnsi="Times" w:cs="Times"/>
          <w:i/>
          <w:iCs/>
          <w:sz w:val="20"/>
          <w:szCs w:val="20"/>
          <w:u w:color="000000"/>
          <w:lang w:val="en-US"/>
        </w:rPr>
      </w:pPr>
    </w:p>
    <w:p w14:paraId="5C45F9C5" w14:textId="77777777" w:rsidR="00064A69" w:rsidRDefault="0041609D" w:rsidP="00FE0633">
      <w:pPr>
        <w:spacing w:after="120"/>
        <w:rPr>
          <w:rFonts w:ascii="Times" w:eastAsia="Century Gothic" w:hAnsi="Times" w:cs="Century Gothic"/>
          <w:b/>
          <w:sz w:val="24"/>
          <w:szCs w:val="20"/>
        </w:rPr>
      </w:pPr>
      <w:r>
        <w:rPr>
          <w:rFonts w:ascii="Times" w:eastAsia="Century Gothic" w:hAnsi="Times" w:cs="Century Gothic"/>
          <w:b/>
          <w:sz w:val="24"/>
          <w:szCs w:val="20"/>
        </w:rPr>
        <w:t>Professional Services</w:t>
      </w:r>
    </w:p>
    <w:p w14:paraId="038BEF9C" w14:textId="77777777" w:rsidR="00417DFD" w:rsidRDefault="00417DFD" w:rsidP="00FE0633">
      <w:pPr>
        <w:spacing w:after="120"/>
        <w:rPr>
          <w:rFonts w:ascii="Times" w:eastAsia="Century Gothic" w:hAnsi="Times" w:cs="Century Gothic"/>
          <w:b/>
          <w:sz w:val="24"/>
          <w:szCs w:val="20"/>
        </w:rPr>
      </w:pPr>
      <w:r>
        <w:rPr>
          <w:rFonts w:ascii="Times" w:hAnsi="Times" w:cs="Times"/>
          <w:sz w:val="20"/>
          <w:szCs w:val="20"/>
          <w:u w:color="000000"/>
          <w:lang w:val="en-US"/>
        </w:rPr>
        <w:t xml:space="preserve">       Senior Program committee: AAAI</w:t>
      </w:r>
    </w:p>
    <w:p w14:paraId="2A73DC82" w14:textId="062B1FC7" w:rsidR="0041609D" w:rsidRDefault="0041609D" w:rsidP="00FE0633">
      <w:pPr>
        <w:spacing w:after="120"/>
        <w:rPr>
          <w:rFonts w:ascii="Times" w:hAnsi="Times" w:cs="Times"/>
          <w:sz w:val="20"/>
          <w:szCs w:val="20"/>
          <w:u w:color="000000"/>
          <w:lang w:val="en-US"/>
        </w:rPr>
      </w:pPr>
      <w:r>
        <w:rPr>
          <w:rFonts w:ascii="Times" w:eastAsia="Century Gothic" w:hAnsi="Times" w:cs="Century Gothic"/>
          <w:b/>
          <w:sz w:val="24"/>
          <w:szCs w:val="20"/>
        </w:rPr>
        <w:t xml:space="preserve">      </w:t>
      </w:r>
      <w:r w:rsidR="00064A69">
        <w:rPr>
          <w:rFonts w:ascii="Times" w:hAnsi="Times" w:cs="Times"/>
          <w:sz w:val="20"/>
          <w:szCs w:val="20"/>
          <w:u w:color="000000"/>
          <w:lang w:val="en-US"/>
        </w:rPr>
        <w:t xml:space="preserve">Program committee: </w:t>
      </w:r>
      <w:proofErr w:type="spellStart"/>
      <w:r w:rsidR="00064A69">
        <w:rPr>
          <w:rFonts w:ascii="Times" w:hAnsi="Times" w:cs="Times"/>
          <w:sz w:val="20"/>
          <w:szCs w:val="20"/>
          <w:u w:color="000000"/>
          <w:lang w:val="en-US"/>
        </w:rPr>
        <w:t>Neur</w:t>
      </w:r>
      <w:r w:rsidRPr="00FE0633">
        <w:rPr>
          <w:rFonts w:ascii="Times" w:hAnsi="Times" w:cs="Times"/>
          <w:sz w:val="20"/>
          <w:szCs w:val="20"/>
          <w:u w:color="000000"/>
          <w:lang w:val="en-US"/>
        </w:rPr>
        <w:t>IPS</w:t>
      </w:r>
      <w:proofErr w:type="spellEnd"/>
      <w:r>
        <w:rPr>
          <w:rFonts w:ascii="Times" w:hAnsi="Times" w:cs="Times"/>
          <w:sz w:val="20"/>
          <w:szCs w:val="20"/>
          <w:u w:color="000000"/>
          <w:lang w:val="en-US"/>
        </w:rPr>
        <w:t xml:space="preserve">, ICML, </w:t>
      </w:r>
      <w:r w:rsidR="00C71B70">
        <w:rPr>
          <w:rFonts w:ascii="Times" w:hAnsi="Times" w:cs="Times"/>
          <w:sz w:val="20"/>
          <w:szCs w:val="20"/>
          <w:u w:color="000000"/>
          <w:lang w:val="en-US"/>
        </w:rPr>
        <w:t xml:space="preserve">ICLR, </w:t>
      </w:r>
      <w:r>
        <w:rPr>
          <w:rFonts w:ascii="Times" w:hAnsi="Times" w:cs="Times"/>
          <w:sz w:val="20"/>
          <w:szCs w:val="20"/>
          <w:u w:color="000000"/>
          <w:lang w:val="en-US"/>
        </w:rPr>
        <w:t>AAAI, IJCAI,</w:t>
      </w:r>
      <w:r w:rsidR="00064A69">
        <w:rPr>
          <w:rFonts w:ascii="Times" w:hAnsi="Times" w:cs="Times"/>
          <w:sz w:val="20"/>
          <w:szCs w:val="20"/>
          <w:u w:color="000000"/>
          <w:lang w:val="en-US"/>
        </w:rPr>
        <w:t xml:space="preserve"> ACL, EMNLP, </w:t>
      </w:r>
      <w:r w:rsidR="00417DFD">
        <w:rPr>
          <w:rFonts w:ascii="Times" w:hAnsi="Times" w:cs="Times"/>
          <w:sz w:val="20"/>
          <w:szCs w:val="20"/>
          <w:u w:color="000000"/>
          <w:lang w:val="en-US"/>
        </w:rPr>
        <w:t xml:space="preserve">NAACL, </w:t>
      </w:r>
      <w:proofErr w:type="spellStart"/>
      <w:r w:rsidR="00064A69">
        <w:rPr>
          <w:rFonts w:ascii="Times" w:hAnsi="Times" w:cs="Times"/>
          <w:sz w:val="20"/>
          <w:szCs w:val="20"/>
          <w:u w:color="000000"/>
          <w:lang w:val="en-US"/>
        </w:rPr>
        <w:t>CoNLL</w:t>
      </w:r>
      <w:proofErr w:type="spellEnd"/>
      <w:r w:rsidR="00064A69">
        <w:rPr>
          <w:rFonts w:ascii="Times" w:hAnsi="Times" w:cs="Times"/>
          <w:sz w:val="20"/>
          <w:szCs w:val="20"/>
          <w:u w:color="000000"/>
          <w:lang w:val="en-US"/>
        </w:rPr>
        <w:t>,</w:t>
      </w:r>
      <w:r>
        <w:rPr>
          <w:rFonts w:ascii="Times" w:hAnsi="Times" w:cs="Times"/>
          <w:sz w:val="20"/>
          <w:szCs w:val="20"/>
          <w:u w:color="000000"/>
          <w:lang w:val="en-US"/>
        </w:rPr>
        <w:t xml:space="preserve"> SIAM </w:t>
      </w:r>
    </w:p>
    <w:p w14:paraId="39DF40D7" w14:textId="77777777" w:rsidR="00417DFD" w:rsidRDefault="00417DFD" w:rsidP="00FE0633">
      <w:pPr>
        <w:spacing w:after="120"/>
        <w:rPr>
          <w:rFonts w:ascii="Times" w:eastAsia="Century Gothic" w:hAnsi="Times" w:cs="Century Gothic"/>
          <w:b/>
          <w:sz w:val="24"/>
          <w:szCs w:val="20"/>
        </w:rPr>
      </w:pPr>
      <w:r>
        <w:rPr>
          <w:rFonts w:ascii="Times" w:hAnsi="Times" w:cs="Times"/>
          <w:sz w:val="20"/>
          <w:szCs w:val="20"/>
          <w:u w:color="000000"/>
          <w:lang w:val="en-US"/>
        </w:rPr>
        <w:t xml:space="preserve">       Website chair for ACL 2020</w:t>
      </w:r>
    </w:p>
    <w:p w14:paraId="44C75B3C" w14:textId="77777777" w:rsidR="00FE0633" w:rsidRPr="0041609D" w:rsidRDefault="0041609D" w:rsidP="0041609D">
      <w:pPr>
        <w:spacing w:after="120"/>
        <w:rPr>
          <w:rFonts w:ascii="Times" w:eastAsia="Century Gothic" w:hAnsi="Times" w:cs="Century Gothic"/>
          <w:b/>
          <w:sz w:val="24"/>
          <w:szCs w:val="20"/>
        </w:rPr>
      </w:pPr>
      <w:proofErr w:type="spellStart"/>
      <w:r>
        <w:rPr>
          <w:rFonts w:ascii="Times" w:eastAsia="Century Gothic" w:hAnsi="Times" w:cs="Century Gothic"/>
          <w:b/>
          <w:sz w:val="24"/>
          <w:szCs w:val="20"/>
        </w:rPr>
        <w:t>Proficiency</w:t>
      </w:r>
      <w:proofErr w:type="spellEnd"/>
    </w:p>
    <w:p w14:paraId="2F03F28D" w14:textId="77777777" w:rsidR="00CC633A" w:rsidRPr="00F02B42" w:rsidRDefault="00F02B42" w:rsidP="00F02B42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540"/>
        </w:tabs>
        <w:autoSpaceDE w:val="0"/>
        <w:autoSpaceDN w:val="0"/>
        <w:adjustRightInd w:val="0"/>
        <w:rPr>
          <w:rFonts w:ascii="Times" w:eastAsia="Songti SC" w:hAnsi="Times" w:cs="Times"/>
          <w:sz w:val="20"/>
          <w:szCs w:val="20"/>
          <w:u w:color="000000"/>
          <w:lang w:val="en-US"/>
        </w:rPr>
      </w:pPr>
      <w:r>
        <w:rPr>
          <w:rFonts w:ascii="Times" w:eastAsia="Songti SC" w:hAnsi="Times" w:cs="Times"/>
          <w:sz w:val="20"/>
          <w:szCs w:val="20"/>
          <w:u w:color="000000"/>
          <w:lang w:val="en-US"/>
        </w:rPr>
        <w:t xml:space="preserve">Theano, </w:t>
      </w:r>
      <w:proofErr w:type="spellStart"/>
      <w:r>
        <w:rPr>
          <w:rFonts w:ascii="Times" w:eastAsia="Songti SC" w:hAnsi="Times" w:cs="Times"/>
          <w:sz w:val="20"/>
          <w:szCs w:val="20"/>
          <w:u w:color="000000"/>
          <w:lang w:val="en-US"/>
        </w:rPr>
        <w:t>Tensorflow</w:t>
      </w:r>
      <w:proofErr w:type="spellEnd"/>
      <w:r>
        <w:rPr>
          <w:rFonts w:ascii="Times" w:eastAsia="Songti SC" w:hAnsi="Times" w:cs="Times"/>
          <w:sz w:val="20"/>
          <w:szCs w:val="20"/>
          <w:u w:color="000000"/>
          <w:lang w:val="en-US"/>
        </w:rPr>
        <w:t xml:space="preserve">, </w:t>
      </w:r>
      <w:r w:rsidR="00FE0633" w:rsidRPr="0041609D">
        <w:rPr>
          <w:rFonts w:ascii="Times" w:eastAsia="Songti SC" w:hAnsi="Times" w:cs="Times"/>
          <w:sz w:val="20"/>
          <w:szCs w:val="20"/>
          <w:u w:color="000000"/>
          <w:lang w:val="en-US"/>
        </w:rPr>
        <w:t xml:space="preserve">C/C++, Python, Java, Lua, MATLAB and R. </w:t>
      </w:r>
    </w:p>
    <w:sectPr w:rsidR="00CC633A" w:rsidRPr="00F02B42" w:rsidSect="00F97F88">
      <w:pgSz w:w="11906" w:h="16838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CEB49B" w14:textId="77777777" w:rsidR="00CA1DAA" w:rsidRDefault="00CA1DAA" w:rsidP="00F97F88">
      <w:r>
        <w:separator/>
      </w:r>
    </w:p>
  </w:endnote>
  <w:endnote w:type="continuationSeparator" w:id="0">
    <w:p w14:paraId="725DBB16" w14:textId="77777777" w:rsidR="00CA1DAA" w:rsidRDefault="00CA1DAA" w:rsidP="00F97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C32138" w14:textId="77777777" w:rsidR="00CA1DAA" w:rsidRDefault="00CA1DAA" w:rsidP="00F97F88">
      <w:r>
        <w:separator/>
      </w:r>
    </w:p>
  </w:footnote>
  <w:footnote w:type="continuationSeparator" w:id="0">
    <w:p w14:paraId="474C7A5C" w14:textId="77777777" w:rsidR="00CA1DAA" w:rsidRDefault="00CA1DAA" w:rsidP="00F97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41D0B37"/>
    <w:multiLevelType w:val="hybridMultilevel"/>
    <w:tmpl w:val="CD945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0598E"/>
    <w:multiLevelType w:val="hybridMultilevel"/>
    <w:tmpl w:val="EC4E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E0C3F"/>
    <w:multiLevelType w:val="hybridMultilevel"/>
    <w:tmpl w:val="FC06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8140D"/>
    <w:multiLevelType w:val="multilevel"/>
    <w:tmpl w:val="B05AE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AED3922"/>
    <w:multiLevelType w:val="hybridMultilevel"/>
    <w:tmpl w:val="3CE69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61022"/>
    <w:multiLevelType w:val="multilevel"/>
    <w:tmpl w:val="1B76C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3DC649B"/>
    <w:multiLevelType w:val="hybridMultilevel"/>
    <w:tmpl w:val="B83A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B3325"/>
    <w:multiLevelType w:val="multilevel"/>
    <w:tmpl w:val="7CDA4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F8A724E"/>
    <w:multiLevelType w:val="hybridMultilevel"/>
    <w:tmpl w:val="B45A8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547782"/>
    <w:multiLevelType w:val="hybridMultilevel"/>
    <w:tmpl w:val="1A0A6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FF0B99"/>
    <w:multiLevelType w:val="hybridMultilevel"/>
    <w:tmpl w:val="4C5CC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24E17"/>
    <w:multiLevelType w:val="hybridMultilevel"/>
    <w:tmpl w:val="9008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E16336"/>
    <w:multiLevelType w:val="hybridMultilevel"/>
    <w:tmpl w:val="D876B4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D0175AD"/>
    <w:multiLevelType w:val="multilevel"/>
    <w:tmpl w:val="9F3E8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EF02016"/>
    <w:multiLevelType w:val="multilevel"/>
    <w:tmpl w:val="225EF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08C1476"/>
    <w:multiLevelType w:val="hybridMultilevel"/>
    <w:tmpl w:val="38B27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45C5FCE"/>
    <w:multiLevelType w:val="hybridMultilevel"/>
    <w:tmpl w:val="5D888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BF2F8B"/>
    <w:multiLevelType w:val="hybridMultilevel"/>
    <w:tmpl w:val="70E8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D97F6D"/>
    <w:multiLevelType w:val="multilevel"/>
    <w:tmpl w:val="78DE4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B22419A"/>
    <w:multiLevelType w:val="hybridMultilevel"/>
    <w:tmpl w:val="D7DEE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01193E"/>
    <w:multiLevelType w:val="hybridMultilevel"/>
    <w:tmpl w:val="FB385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27506F"/>
    <w:multiLevelType w:val="hybridMultilevel"/>
    <w:tmpl w:val="DBA27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7"/>
  </w:num>
  <w:num w:numId="4">
    <w:abstractNumId w:val="9"/>
  </w:num>
  <w:num w:numId="5">
    <w:abstractNumId w:val="11"/>
  </w:num>
  <w:num w:numId="6">
    <w:abstractNumId w:val="17"/>
  </w:num>
  <w:num w:numId="7">
    <w:abstractNumId w:val="23"/>
  </w:num>
  <w:num w:numId="8">
    <w:abstractNumId w:val="4"/>
  </w:num>
  <w:num w:numId="9">
    <w:abstractNumId w:val="14"/>
  </w:num>
  <w:num w:numId="10">
    <w:abstractNumId w:val="24"/>
  </w:num>
  <w:num w:numId="11">
    <w:abstractNumId w:val="15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25"/>
  </w:num>
  <w:num w:numId="17">
    <w:abstractNumId w:val="19"/>
  </w:num>
  <w:num w:numId="18">
    <w:abstractNumId w:val="16"/>
  </w:num>
  <w:num w:numId="19">
    <w:abstractNumId w:val="20"/>
  </w:num>
  <w:num w:numId="20">
    <w:abstractNumId w:val="5"/>
  </w:num>
  <w:num w:numId="21">
    <w:abstractNumId w:val="13"/>
  </w:num>
  <w:num w:numId="22">
    <w:abstractNumId w:val="21"/>
  </w:num>
  <w:num w:numId="23">
    <w:abstractNumId w:val="10"/>
  </w:num>
  <w:num w:numId="24">
    <w:abstractNumId w:val="6"/>
  </w:num>
  <w:num w:numId="25">
    <w:abstractNumId w:val="8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33A"/>
    <w:rsid w:val="00064A69"/>
    <w:rsid w:val="0010518D"/>
    <w:rsid w:val="001A1BB7"/>
    <w:rsid w:val="0021142C"/>
    <w:rsid w:val="002A7EC0"/>
    <w:rsid w:val="00325E40"/>
    <w:rsid w:val="0041609D"/>
    <w:rsid w:val="00417DFD"/>
    <w:rsid w:val="00487098"/>
    <w:rsid w:val="004C15A3"/>
    <w:rsid w:val="0053228A"/>
    <w:rsid w:val="006A7832"/>
    <w:rsid w:val="008523B8"/>
    <w:rsid w:val="009A3C86"/>
    <w:rsid w:val="009C7648"/>
    <w:rsid w:val="00A40170"/>
    <w:rsid w:val="00AD0D19"/>
    <w:rsid w:val="00AF487D"/>
    <w:rsid w:val="00B959F2"/>
    <w:rsid w:val="00BA6FA8"/>
    <w:rsid w:val="00C60527"/>
    <w:rsid w:val="00C7150F"/>
    <w:rsid w:val="00C71B70"/>
    <w:rsid w:val="00CA1DAA"/>
    <w:rsid w:val="00CC633A"/>
    <w:rsid w:val="00DB6C2E"/>
    <w:rsid w:val="00DE7C83"/>
    <w:rsid w:val="00E329D0"/>
    <w:rsid w:val="00E86B5A"/>
    <w:rsid w:val="00F02B42"/>
    <w:rsid w:val="00F97F88"/>
    <w:rsid w:val="00FB2839"/>
    <w:rsid w:val="00FB6723"/>
    <w:rsid w:val="00FE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F2723"/>
  <w15:docId w15:val="{A9B555CD-F881-D548-A83B-419DF1FDE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Calibri"/>
        <w:color w:val="000000"/>
        <w:sz w:val="22"/>
        <w:szCs w:val="22"/>
        <w:lang w:val="de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B6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06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63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F88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F88"/>
    <w:rPr>
      <w:rFonts w:ascii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97F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7F88"/>
  </w:style>
  <w:style w:type="paragraph" w:styleId="Footer">
    <w:name w:val="footer"/>
    <w:basedOn w:val="Normal"/>
    <w:link w:val="FooterChar"/>
    <w:uiPriority w:val="99"/>
    <w:unhideWhenUsed/>
    <w:rsid w:val="00F97F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7F88"/>
  </w:style>
  <w:style w:type="paragraph" w:styleId="NormalWeb">
    <w:name w:val="Normal (Web)"/>
    <w:basedOn w:val="Normal"/>
    <w:uiPriority w:val="99"/>
    <w:semiHidden/>
    <w:unhideWhenUsed/>
    <w:rsid w:val="00064A6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zh-CN"/>
    </w:rPr>
  </w:style>
  <w:style w:type="character" w:customStyle="1" w:styleId="apple-converted-space">
    <w:name w:val="apple-converted-space"/>
    <w:basedOn w:val="DefaultParagraphFont"/>
    <w:rsid w:val="00064A69"/>
  </w:style>
  <w:style w:type="character" w:styleId="FollowedHyperlink">
    <w:name w:val="FollowedHyperlink"/>
    <w:basedOn w:val="DefaultParagraphFont"/>
    <w:uiPriority w:val="99"/>
    <w:semiHidden/>
    <w:unhideWhenUsed/>
    <w:rsid w:val="00064A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8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eremy07124204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yizhezhang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A9BA98-64DB-9A41-8402-368301E96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1305</Words>
  <Characters>7441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Monster Worldwide</Company>
  <LinksUpToDate>false</LinksUpToDate>
  <CharactersWithSpaces>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Heissat, Sarah</dc:creator>
  <cp:lastModifiedBy>Yizhe Zhang</cp:lastModifiedBy>
  <cp:revision>3</cp:revision>
  <cp:lastPrinted>2020-04-17T04:56:00Z</cp:lastPrinted>
  <dcterms:created xsi:type="dcterms:W3CDTF">2020-04-17T04:56:00Z</dcterms:created>
  <dcterms:modified xsi:type="dcterms:W3CDTF">2020-04-17T04:56:00Z</dcterms:modified>
</cp:coreProperties>
</file>